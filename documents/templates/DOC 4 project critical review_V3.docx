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6367E" w:rsidRDefault="00B6367E">
      <w:pPr>
        <w:rPr>
          <w:rFonts w:ascii="Verdana" w:hAnsi="Verdana"/>
        </w:rPr>
      </w:pPr>
    </w:p>
    <w:p w:rsidR="00886619" w:rsidRDefault="00886619">
      <w:pPr>
        <w:rPr>
          <w:rFonts w:ascii="Verdana" w:hAnsi="Verdan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01"/>
      </w:tblGrid>
      <w:tr w:rsidR="00C1360B" w:rsidRPr="0082750B" w:rsidTr="00B20211">
        <w:trPr>
          <w:trHeight w:val="383"/>
        </w:trPr>
        <w:tc>
          <w:tcPr>
            <w:tcW w:w="3501" w:type="dxa"/>
            <w:shd w:val="clear" w:color="auto" w:fill="auto"/>
            <w:vAlign w:val="center"/>
          </w:tcPr>
          <w:p w:rsidR="00C1360B" w:rsidRPr="0082750B" w:rsidRDefault="00FF72BE" w:rsidP="00B20211">
            <w:pPr>
              <w:jc w:val="center"/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pPr>
            <w:r w:rsidRPr="00FF72BE">
              <w:rPr>
                <w:rFonts w:cs="Tahoma"/>
                <w:b/>
                <w:noProof/>
                <w:color w:val="000000"/>
                <w:sz w:val="44"/>
                <w:szCs w:val="44"/>
              </w:rPr>
              <w:drawing>
                <wp:inline distT="0" distB="0" distL="0" distR="0">
                  <wp:extent cx="1562100" cy="869950"/>
                  <wp:effectExtent l="0" t="0" r="0" b="0"/>
                  <wp:docPr id="5" name="Imatge 30" descr="C:\Users\anna.umbert\Nextcloud\SecretàriaAcadèmica\logos\telecos_inverti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tge 30" descr="C:\Users\anna.umbert\Nextcloud\SecretàriaAcadèmica\logos\telecos_inverti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60B" w:rsidRPr="0082750B" w:rsidTr="00B20211">
        <w:trPr>
          <w:trHeight w:val="382"/>
        </w:trPr>
        <w:tc>
          <w:tcPr>
            <w:tcW w:w="3501" w:type="dxa"/>
            <w:shd w:val="clear" w:color="auto" w:fill="auto"/>
            <w:vAlign w:val="center"/>
          </w:tcPr>
          <w:p w:rsidR="00C1360B" w:rsidRPr="0082750B" w:rsidRDefault="00FF72BE" w:rsidP="00B20211">
            <w:pPr>
              <w:jc w:val="center"/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pPr>
            <w:r w:rsidRPr="0082750B">
              <w:rPr>
                <w:rFonts w:cs="Tahoma"/>
                <w:b/>
                <w:noProof/>
                <w:color w:val="000000"/>
                <w:sz w:val="44"/>
                <w:szCs w:val="44"/>
              </w:rPr>
              <w:drawing>
                <wp:inline distT="0" distB="0" distL="0" distR="0">
                  <wp:extent cx="1530350" cy="342900"/>
                  <wp:effectExtent l="0" t="0" r="0" b="0"/>
                  <wp:docPr id="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C06370" w:rsidRDefault="008E47D4" w:rsidP="00D627DE">
      <w:pPr>
        <w:pStyle w:val="Ttol"/>
        <w:rPr>
          <w:rStyle w:val="Ttoldelllibre"/>
          <w:sz w:val="72"/>
          <w:szCs w:val="72"/>
        </w:rPr>
      </w:pPr>
      <w:r>
        <w:rPr>
          <w:rStyle w:val="Ttoldelllibre"/>
          <w:sz w:val="72"/>
          <w:szCs w:val="72"/>
        </w:rPr>
        <w:t xml:space="preserve">[Project </w:t>
      </w:r>
      <w:r w:rsidR="00BF2EA1">
        <w:rPr>
          <w:rStyle w:val="Ttoldelllibre"/>
          <w:sz w:val="72"/>
          <w:szCs w:val="72"/>
        </w:rPr>
        <w:t>title</w:t>
      </w:r>
      <w:r>
        <w:rPr>
          <w:rStyle w:val="Ttoldelllibre"/>
          <w:sz w:val="72"/>
          <w:szCs w:val="72"/>
        </w:rPr>
        <w:t>]</w:t>
      </w:r>
    </w:p>
    <w:p w:rsidR="00424DFC" w:rsidRDefault="006D6C8C" w:rsidP="00D627DE">
      <w:pPr>
        <w:pStyle w:val="Ttol"/>
        <w:rPr>
          <w:rStyle w:val="Ttoldelllibre"/>
          <w:sz w:val="72"/>
          <w:szCs w:val="72"/>
        </w:rPr>
      </w:pPr>
      <w:r>
        <w:rPr>
          <w:rStyle w:val="Ttoldelllibre"/>
          <w:sz w:val="72"/>
          <w:szCs w:val="72"/>
        </w:rPr>
        <w:t xml:space="preserve"> </w:t>
      </w:r>
    </w:p>
    <w:p w:rsidR="00C06370" w:rsidRPr="00C06370" w:rsidRDefault="00C06370" w:rsidP="00C06370">
      <w:pPr>
        <w:pStyle w:val="Ttol"/>
        <w:rPr>
          <w:rStyle w:val="Ttoldelllibre"/>
          <w:sz w:val="72"/>
          <w:szCs w:val="72"/>
        </w:rPr>
      </w:pPr>
      <w:r w:rsidRPr="00C06370">
        <w:rPr>
          <w:rStyle w:val="Ttoldelllibre"/>
          <w:sz w:val="56"/>
          <w:szCs w:val="72"/>
        </w:rPr>
        <w:t>[</w:t>
      </w:r>
      <w:r w:rsidR="00973570">
        <w:rPr>
          <w:rStyle w:val="Ttoldelllibre"/>
          <w:sz w:val="56"/>
          <w:szCs w:val="72"/>
        </w:rPr>
        <w:t>Student name</w:t>
      </w:r>
      <w:r w:rsidRPr="00C06370">
        <w:rPr>
          <w:rStyle w:val="Ttoldelllibre"/>
          <w:sz w:val="56"/>
          <w:szCs w:val="72"/>
        </w:rPr>
        <w:t>]</w:t>
      </w:r>
    </w:p>
    <w:p w:rsidR="00FD7BA2" w:rsidRPr="00D627DE" w:rsidRDefault="00FD7BA2" w:rsidP="00D627DE">
      <w:pPr>
        <w:pStyle w:val="Ttol"/>
        <w:rPr>
          <w:rStyle w:val="Ttoldelllibre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FD7BA2" w:rsidRDefault="00FD7BA2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66017C" w:rsidRDefault="008C125E" w:rsidP="008C125E">
      <w:pPr>
        <w:jc w:val="center"/>
        <w:rPr>
          <w:rFonts w:cs="Tahoma"/>
          <w:b/>
          <w:color w:val="000000"/>
          <w:sz w:val="44"/>
          <w:szCs w:val="44"/>
          <w:lang w:val="es-ES_tradnl"/>
        </w:rPr>
      </w:pPr>
    </w:p>
    <w:p w:rsidR="008C125E" w:rsidRPr="00C06370" w:rsidRDefault="00C06370" w:rsidP="00D627DE">
      <w:pPr>
        <w:pStyle w:val="Subttol"/>
        <w:rPr>
          <w:lang w:val="en-US"/>
        </w:rPr>
        <w:sectPr w:rsidR="008C125E" w:rsidRPr="00C06370" w:rsidSect="009B01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466" w:bottom="1644" w:left="1484" w:header="709" w:footer="57" w:gutter="0"/>
          <w:pgNumType w:start="1"/>
          <w:cols w:space="708"/>
          <w:docGrid w:linePitch="360"/>
        </w:sectPr>
      </w:pPr>
      <w:r w:rsidRPr="00C06370">
        <w:rPr>
          <w:rStyle w:val="Ttoldelllibre"/>
          <w:lang w:val="en-US"/>
        </w:rPr>
        <w:t xml:space="preserve">Project </w:t>
      </w:r>
      <w:r w:rsidR="00B94FBE">
        <w:rPr>
          <w:rStyle w:val="Ttoldelllibre"/>
          <w:lang w:val="en-US"/>
        </w:rPr>
        <w:t>Critical Review</w:t>
      </w:r>
      <w:r w:rsidRPr="00C06370">
        <w:rPr>
          <w:rStyle w:val="Ttoldelllibre"/>
          <w:lang w:val="en-US"/>
        </w:rPr>
        <w:t xml:space="preserve"> </w:t>
      </w:r>
    </w:p>
    <w:p w:rsidR="00886619" w:rsidRDefault="001D1383" w:rsidP="00886619">
      <w:pPr>
        <w:tabs>
          <w:tab w:val="left" w:pos="431"/>
        </w:tabs>
        <w:ind w:left="431" w:hanging="431"/>
        <w:rPr>
          <w:rFonts w:ascii="Verdana" w:hAnsi="Verdana"/>
          <w:lang w:val="en-US"/>
        </w:rPr>
      </w:pPr>
      <w:r w:rsidRPr="001D1383">
        <w:rPr>
          <w:rFonts w:ascii="Verdana" w:hAnsi="Verdana"/>
          <w:lang w:val="en-US"/>
        </w:rPr>
        <w:lastRenderedPageBreak/>
        <w:t>REVISION HISTORY AND AP</w:t>
      </w:r>
      <w:r>
        <w:rPr>
          <w:rFonts w:ascii="Verdana" w:hAnsi="Verdana"/>
          <w:lang w:val="en-US"/>
        </w:rPr>
        <w:t>P</w:t>
      </w:r>
      <w:r w:rsidRPr="001D1383">
        <w:rPr>
          <w:rFonts w:ascii="Verdana" w:hAnsi="Verdana"/>
          <w:lang w:val="en-US"/>
        </w:rPr>
        <w:t xml:space="preserve">ROVAL </w:t>
      </w:r>
      <w:r>
        <w:rPr>
          <w:rFonts w:ascii="Verdana" w:hAnsi="Verdana"/>
          <w:lang w:val="en-US"/>
        </w:rPr>
        <w:t>RECORD</w:t>
      </w:r>
    </w:p>
    <w:p w:rsidR="007329B6" w:rsidRPr="001D1383" w:rsidRDefault="007329B6" w:rsidP="00886619">
      <w:pPr>
        <w:tabs>
          <w:tab w:val="left" w:pos="431"/>
        </w:tabs>
        <w:ind w:left="431" w:hanging="431"/>
        <w:rPr>
          <w:rFonts w:ascii="Verdana" w:hAnsi="Verdana"/>
          <w:lang w:val="en-US"/>
        </w:rPr>
      </w:pPr>
    </w:p>
    <w:tbl>
      <w:tblPr>
        <w:tblW w:w="929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5"/>
        <w:gridCol w:w="1473"/>
        <w:gridCol w:w="6627"/>
      </w:tblGrid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trHeight w:val="356"/>
          <w:jc w:val="center"/>
        </w:trPr>
        <w:tc>
          <w:tcPr>
            <w:tcW w:w="1195" w:type="dxa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b/>
                <w:spacing w:val="-2"/>
                <w:lang w:val="en-US"/>
              </w:rPr>
            </w:pPr>
            <w:r w:rsidRPr="001D1383">
              <w:rPr>
                <w:rFonts w:ascii="Verdana" w:hAnsi="Verdana"/>
                <w:b/>
                <w:spacing w:val="-2"/>
                <w:lang w:val="en-US"/>
              </w:rPr>
              <w:t>Revision</w:t>
            </w:r>
          </w:p>
        </w:tc>
        <w:tc>
          <w:tcPr>
            <w:tcW w:w="1473" w:type="dxa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b/>
                <w:spacing w:val="-2"/>
                <w:lang w:val="en-US"/>
              </w:rPr>
            </w:pPr>
            <w:r w:rsidRPr="001D1383">
              <w:rPr>
                <w:rFonts w:ascii="Verdana" w:hAnsi="Verdana"/>
                <w:b/>
                <w:spacing w:val="-2"/>
                <w:lang w:val="en-US"/>
              </w:rPr>
              <w:t>Date</w:t>
            </w:r>
          </w:p>
        </w:tc>
        <w:tc>
          <w:tcPr>
            <w:tcW w:w="6627" w:type="dxa"/>
          </w:tcPr>
          <w:p w:rsidR="007329B6" w:rsidRPr="001D1383" w:rsidRDefault="007329B6" w:rsidP="0051177F">
            <w:pPr>
              <w:snapToGrid w:val="0"/>
              <w:rPr>
                <w:rFonts w:ascii="Verdana" w:hAnsi="Verdana"/>
                <w:b/>
                <w:lang w:val="en-US"/>
              </w:rPr>
            </w:pPr>
            <w:r>
              <w:rPr>
                <w:rFonts w:ascii="Verdana" w:hAnsi="Verdana"/>
                <w:b/>
                <w:lang w:val="en-US"/>
              </w:rPr>
              <w:t>Purpose</w:t>
            </w: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lang w:val="en-US"/>
              </w:rPr>
            </w:pPr>
            <w:r w:rsidRPr="001D1383">
              <w:rPr>
                <w:rFonts w:ascii="Verdana" w:hAnsi="Verdana"/>
                <w:spacing w:val="-2"/>
                <w:lang w:val="en-US"/>
              </w:rPr>
              <w:t>0</w:t>
            </w:r>
          </w:p>
        </w:tc>
        <w:tc>
          <w:tcPr>
            <w:tcW w:w="1473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sz w:val="18"/>
                <w:szCs w:val="18"/>
                <w:lang w:val="en-US"/>
              </w:rPr>
            </w:pPr>
            <w:r w:rsidRPr="001D1383">
              <w:rPr>
                <w:rFonts w:ascii="Verdana" w:hAnsi="Verdana"/>
                <w:spacing w:val="-2"/>
                <w:sz w:val="18"/>
                <w:szCs w:val="18"/>
                <w:lang w:val="en-US"/>
              </w:rPr>
              <w:t>dd/mm/yyyy</w:t>
            </w:r>
          </w:p>
        </w:tc>
        <w:tc>
          <w:tcPr>
            <w:tcW w:w="6627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lang w:val="en-US"/>
              </w:rPr>
            </w:pPr>
            <w:r w:rsidRPr="001D1383">
              <w:rPr>
                <w:rFonts w:ascii="Verdana" w:hAnsi="Verdana"/>
                <w:spacing w:val="-2"/>
                <w:lang w:val="en-US"/>
              </w:rPr>
              <w:t xml:space="preserve">Document </w:t>
            </w:r>
            <w:r>
              <w:rPr>
                <w:rFonts w:ascii="Verdana" w:hAnsi="Verdana"/>
                <w:spacing w:val="-2"/>
                <w:lang w:val="en-US"/>
              </w:rPr>
              <w:t xml:space="preserve"> </w:t>
            </w:r>
            <w:r w:rsidRPr="001D1383">
              <w:rPr>
                <w:rFonts w:ascii="Verdana" w:hAnsi="Verdana"/>
                <w:spacing w:val="-2"/>
                <w:lang w:val="en-US"/>
              </w:rPr>
              <w:t>creation</w:t>
            </w: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4"/>
          <w:jc w:val="center"/>
        </w:trPr>
        <w:tc>
          <w:tcPr>
            <w:tcW w:w="1195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lang w:val="en-US"/>
              </w:rPr>
            </w:pPr>
            <w:r>
              <w:rPr>
                <w:rFonts w:ascii="Verdana" w:hAnsi="Verdana"/>
                <w:spacing w:val="-2"/>
                <w:lang w:val="en-US"/>
              </w:rPr>
              <w:t>1</w:t>
            </w:r>
          </w:p>
        </w:tc>
        <w:tc>
          <w:tcPr>
            <w:tcW w:w="1473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sz w:val="18"/>
                <w:szCs w:val="18"/>
                <w:lang w:val="en-US"/>
              </w:rPr>
            </w:pPr>
            <w:r w:rsidRPr="001D1383">
              <w:rPr>
                <w:rFonts w:ascii="Verdana" w:hAnsi="Verdana"/>
                <w:spacing w:val="-2"/>
                <w:sz w:val="18"/>
                <w:szCs w:val="18"/>
                <w:lang w:val="en-US"/>
              </w:rPr>
              <w:t>dd/mm/yyyy</w:t>
            </w:r>
          </w:p>
        </w:tc>
        <w:tc>
          <w:tcPr>
            <w:tcW w:w="6627" w:type="dxa"/>
            <w:vAlign w:val="center"/>
          </w:tcPr>
          <w:p w:rsidR="007329B6" w:rsidRPr="001D1383" w:rsidRDefault="007329B6" w:rsidP="0051177F">
            <w:pPr>
              <w:tabs>
                <w:tab w:val="left" w:pos="-720"/>
              </w:tabs>
              <w:snapToGrid w:val="0"/>
              <w:rPr>
                <w:rFonts w:ascii="Verdana" w:hAnsi="Verdana"/>
                <w:spacing w:val="-2"/>
                <w:lang w:val="en-US"/>
              </w:rPr>
            </w:pPr>
            <w:r w:rsidRPr="001D1383">
              <w:rPr>
                <w:rFonts w:ascii="Verdana" w:hAnsi="Verdana"/>
                <w:spacing w:val="-2"/>
                <w:lang w:val="en-US"/>
              </w:rPr>
              <w:t xml:space="preserve">Document </w:t>
            </w:r>
            <w:r>
              <w:rPr>
                <w:rFonts w:ascii="Verdana" w:hAnsi="Verdana"/>
                <w:spacing w:val="-2"/>
                <w:lang w:val="en-US"/>
              </w:rPr>
              <w:t xml:space="preserve"> revision</w:t>
            </w: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2E40E0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</w:rPr>
            </w:pPr>
          </w:p>
        </w:tc>
        <w:tc>
          <w:tcPr>
            <w:tcW w:w="1473" w:type="dxa"/>
            <w:vAlign w:val="center"/>
          </w:tcPr>
          <w:p w:rsidR="007329B6" w:rsidRPr="002E40E0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</w:rPr>
            </w:pPr>
          </w:p>
        </w:tc>
        <w:tc>
          <w:tcPr>
            <w:tcW w:w="6627" w:type="dxa"/>
            <w:vAlign w:val="center"/>
          </w:tcPr>
          <w:p w:rsidR="007329B6" w:rsidRPr="002E40E0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  <w:tr w:rsidR="007329B6" w:rsidRPr="00A121A5" w:rsidTr="0051177F">
        <w:tblPrEx>
          <w:tblCellMar>
            <w:top w:w="0" w:type="dxa"/>
            <w:bottom w:w="0" w:type="dxa"/>
          </w:tblCellMar>
        </w:tblPrEx>
        <w:trPr>
          <w:cantSplit/>
          <w:trHeight w:val="21"/>
          <w:jc w:val="center"/>
        </w:trPr>
        <w:tc>
          <w:tcPr>
            <w:tcW w:w="1195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1473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  <w:tc>
          <w:tcPr>
            <w:tcW w:w="6627" w:type="dxa"/>
            <w:vAlign w:val="center"/>
          </w:tcPr>
          <w:p w:rsidR="007329B6" w:rsidRPr="00A121A5" w:rsidRDefault="007329B6" w:rsidP="0051177F">
            <w:pPr>
              <w:tabs>
                <w:tab w:val="left" w:pos="-720"/>
              </w:tabs>
              <w:suppressAutoHyphens/>
              <w:rPr>
                <w:rFonts w:ascii="Verdana" w:hAnsi="Verdana"/>
                <w:spacing w:val="-2"/>
                <w:sz w:val="20"/>
                <w:highlight w:val="yellow"/>
              </w:rPr>
            </w:pPr>
          </w:p>
        </w:tc>
      </w:tr>
    </w:tbl>
    <w:p w:rsidR="007329B6" w:rsidRDefault="007329B6" w:rsidP="007329B6">
      <w:pPr>
        <w:rPr>
          <w:rFonts w:ascii="Verdana" w:hAnsi="Verdana"/>
        </w:rPr>
      </w:pPr>
    </w:p>
    <w:p w:rsidR="007329B6" w:rsidRDefault="007329B6" w:rsidP="007329B6">
      <w:pPr>
        <w:rPr>
          <w:rFonts w:ascii="Verdana" w:hAnsi="Verdana"/>
        </w:rPr>
      </w:pPr>
      <w:r>
        <w:rPr>
          <w:rFonts w:ascii="Verdana" w:hAnsi="Verdana"/>
        </w:rPr>
        <w:t>DOCUMENT DISTRIBUTION LIST</w:t>
      </w:r>
    </w:p>
    <w:p w:rsidR="007329B6" w:rsidRPr="00A121A5" w:rsidRDefault="007329B6" w:rsidP="007329B6">
      <w:pPr>
        <w:rPr>
          <w:rFonts w:ascii="Verdana" w:hAnsi="Verdana"/>
        </w:rPr>
      </w:pPr>
    </w:p>
    <w:tbl>
      <w:tblPr>
        <w:tblW w:w="9072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1"/>
        <w:gridCol w:w="4331"/>
      </w:tblGrid>
      <w:tr w:rsidR="007329B6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7329B6" w:rsidRDefault="007329B6" w:rsidP="0051177F">
            <w:pPr>
              <w:spacing w:line="260" w:lineRule="atLeast"/>
              <w:rPr>
                <w:b/>
                <w:color w:val="FFFFFF"/>
                <w:sz w:val="16"/>
                <w:lang w:val="en-US"/>
              </w:rPr>
            </w:pPr>
            <w:r>
              <w:rPr>
                <w:b/>
                <w:color w:val="FFFFFF"/>
                <w:sz w:val="16"/>
                <w:lang w:val="en-US"/>
              </w:rPr>
              <w:t>Name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000000"/>
          </w:tcPr>
          <w:p w:rsidR="007329B6" w:rsidRDefault="007329B6" w:rsidP="0051177F">
            <w:pPr>
              <w:spacing w:line="280" w:lineRule="atLeast"/>
              <w:rPr>
                <w:b/>
                <w:color w:val="FFFFFF"/>
                <w:sz w:val="16"/>
                <w:lang w:val="en-US"/>
              </w:rPr>
            </w:pPr>
            <w:r>
              <w:rPr>
                <w:b/>
                <w:color w:val="FFFFFF"/>
                <w:sz w:val="16"/>
                <w:lang w:val="en-US"/>
              </w:rPr>
              <w:t>E-mail</w:t>
            </w: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973570">
            <w:pPr>
              <w:rPr>
                <w:lang w:val="en-US"/>
              </w:rPr>
            </w:pPr>
            <w:r w:rsidRPr="008041CC">
              <w:rPr>
                <w:lang w:val="en-US"/>
              </w:rPr>
              <w:t xml:space="preserve"> </w:t>
            </w:r>
            <w:r w:rsidR="00AF36F2">
              <w:rPr>
                <w:lang w:val="en-US"/>
              </w:rPr>
              <w:t>[</w:t>
            </w:r>
            <w:r w:rsidR="00973570">
              <w:rPr>
                <w:lang w:val="en-US"/>
              </w:rPr>
              <w:t>Student name</w:t>
            </w:r>
            <w:r w:rsidR="00AF36F2">
              <w:rPr>
                <w:lang w:val="en-US"/>
              </w:rPr>
              <w:t>]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AF36F2" w:rsidP="0051177F">
            <w:pPr>
              <w:rPr>
                <w:lang w:val="en-US"/>
              </w:rPr>
            </w:pPr>
            <w:r>
              <w:rPr>
                <w:lang w:val="en-US"/>
              </w:rPr>
              <w:t>[Project Supervisor 1]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AF36F2" w:rsidP="00AF36F2">
            <w:pPr>
              <w:rPr>
                <w:lang w:val="en-US"/>
              </w:rPr>
            </w:pPr>
            <w:r>
              <w:rPr>
                <w:lang w:val="en-US"/>
              </w:rPr>
              <w:t>[Project Supervisor 2]</w:t>
            </w: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AF36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"/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RPr="008041CC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  <w:tr w:rsidR="007329B6" w:rsidTr="005117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rPr>
                <w:lang w:val="en-US"/>
              </w:rPr>
            </w:pPr>
          </w:p>
        </w:tc>
        <w:tc>
          <w:tcPr>
            <w:tcW w:w="4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9B6" w:rsidRPr="008041CC" w:rsidRDefault="007329B6" w:rsidP="0051177F">
            <w:pPr>
              <w:spacing w:line="280" w:lineRule="atLeast"/>
              <w:rPr>
                <w:lang w:val="en-US"/>
              </w:rPr>
            </w:pPr>
          </w:p>
        </w:tc>
      </w:tr>
    </w:tbl>
    <w:p w:rsidR="000E3EC9" w:rsidRDefault="000E3EC9">
      <w:pPr>
        <w:rPr>
          <w:rFonts w:ascii="Verdana" w:hAnsi="Verdana"/>
        </w:rPr>
      </w:pPr>
    </w:p>
    <w:p w:rsidR="00B6367E" w:rsidRDefault="00B6367E">
      <w:pPr>
        <w:rPr>
          <w:rFonts w:ascii="Verdana" w:hAnsi="Verdana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34"/>
        <w:gridCol w:w="1608"/>
        <w:gridCol w:w="1980"/>
        <w:gridCol w:w="1231"/>
        <w:gridCol w:w="1702"/>
        <w:gridCol w:w="1595"/>
      </w:tblGrid>
      <w:tr w:rsidR="00B6367E">
        <w:trPr>
          <w:cantSplit/>
          <w:trHeight w:val="821"/>
          <w:jc w:val="center"/>
        </w:trPr>
        <w:tc>
          <w:tcPr>
            <w:tcW w:w="4822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B6367E" w:rsidRDefault="001D1383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WRITTEN BY</w:t>
            </w:r>
            <w:r w:rsidR="00B6367E">
              <w:rPr>
                <w:rFonts w:ascii="Verdana" w:hAnsi="Verdana"/>
              </w:rPr>
              <w:t>:</w:t>
            </w:r>
          </w:p>
          <w:p w:rsidR="00B6367E" w:rsidRDefault="00B6367E">
            <w:pPr>
              <w:tabs>
                <w:tab w:val="left" w:pos="-720"/>
              </w:tabs>
              <w:spacing w:before="102"/>
              <w:rPr>
                <w:rFonts w:ascii="Verdana" w:hAnsi="Verdana"/>
              </w:rPr>
            </w:pPr>
          </w:p>
          <w:p w:rsidR="00B6367E" w:rsidRDefault="00B6367E">
            <w:pPr>
              <w:tabs>
                <w:tab w:val="left" w:pos="-6840"/>
              </w:tabs>
              <w:ind w:left="-1530" w:right="3513"/>
              <w:rPr>
                <w:rFonts w:ascii="Verdana" w:hAnsi="Verdana"/>
              </w:rPr>
            </w:pPr>
          </w:p>
          <w:p w:rsidR="00B6367E" w:rsidRDefault="00B6367E">
            <w:pPr>
              <w:tabs>
                <w:tab w:val="left" w:pos="-6840"/>
              </w:tabs>
              <w:spacing w:line="1" w:lineRule="exact"/>
              <w:ind w:left="-1530" w:right="3513"/>
              <w:rPr>
                <w:rFonts w:ascii="Verdana" w:hAnsi="Verdana"/>
                <w:sz w:val="20"/>
              </w:rPr>
            </w:pPr>
          </w:p>
          <w:p w:rsidR="00B6367E" w:rsidRDefault="00B6367E">
            <w:pPr>
              <w:tabs>
                <w:tab w:val="left" w:pos="-6840"/>
              </w:tabs>
              <w:spacing w:line="1" w:lineRule="exact"/>
              <w:ind w:left="-1530" w:right="3513"/>
              <w:rPr>
                <w:rFonts w:ascii="Verdana" w:hAnsi="Verdana"/>
                <w:sz w:val="20"/>
              </w:rPr>
            </w:pPr>
          </w:p>
          <w:p w:rsidR="00B6367E" w:rsidRDefault="00B6367E">
            <w:pPr>
              <w:tabs>
                <w:tab w:val="left" w:pos="-6840"/>
              </w:tabs>
              <w:spacing w:line="1" w:lineRule="exact"/>
              <w:ind w:left="-1530" w:right="3513"/>
              <w:rPr>
                <w:rFonts w:ascii="Verdana" w:hAnsi="Verdana"/>
                <w:sz w:val="20"/>
              </w:rPr>
            </w:pPr>
          </w:p>
          <w:p w:rsidR="00B6367E" w:rsidRDefault="00734DA3">
            <w:pPr>
              <w:tabs>
                <w:tab w:val="left" w:pos="-6840"/>
              </w:tabs>
              <w:spacing w:line="1" w:lineRule="exact"/>
              <w:ind w:left="-1530" w:right="3513"/>
              <w:rPr>
                <w:rFonts w:ascii="Verdana" w:hAnsi="Verdana"/>
                <w:sz w:val="20"/>
              </w:rPr>
            </w:pPr>
            <w:r>
              <w:rPr>
                <w:vanish/>
                <w:sz w:val="20"/>
              </w:rPr>
              <w:fldChar w:fldCharType="begin"/>
            </w:r>
            <w:r w:rsidR="00B6367E">
              <w:rPr>
                <w:vanish/>
                <w:sz w:val="20"/>
              </w:rPr>
              <w:instrText xml:space="preserve"> SEQ "User_Box" \*Arabic </w:instrText>
            </w:r>
            <w:r>
              <w:rPr>
                <w:vanish/>
                <w:sz w:val="20"/>
              </w:rPr>
              <w:fldChar w:fldCharType="separate"/>
            </w:r>
            <w:r w:rsidR="007347D7">
              <w:rPr>
                <w:noProof/>
                <w:vanish/>
                <w:sz w:val="20"/>
              </w:rPr>
              <w:t>1</w:t>
            </w:r>
            <w:r>
              <w:rPr>
                <w:vanish/>
                <w:sz w:val="20"/>
              </w:rPr>
              <w:fldChar w:fldCharType="end"/>
            </w:r>
          </w:p>
          <w:p w:rsidR="00B6367E" w:rsidRDefault="00B6367E">
            <w:pPr>
              <w:tabs>
                <w:tab w:val="left" w:pos="-720"/>
              </w:tabs>
              <w:spacing w:after="54"/>
              <w:rPr>
                <w:rFonts w:ascii="Verdana" w:hAnsi="Verdana"/>
              </w:rPr>
            </w:pP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6367E" w:rsidRDefault="001D1383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REVIEWED AND APPROVED BY</w:t>
            </w:r>
            <w:r w:rsidR="00B6367E">
              <w:rPr>
                <w:rFonts w:ascii="Verdana" w:hAnsi="Verdana"/>
              </w:rPr>
              <w:t>:</w:t>
            </w:r>
          </w:p>
          <w:p w:rsidR="00B6367E" w:rsidRDefault="00B6367E">
            <w:pPr>
              <w:tabs>
                <w:tab w:val="left" w:pos="-720"/>
              </w:tabs>
              <w:spacing w:before="102"/>
              <w:rPr>
                <w:rFonts w:ascii="Verdana" w:hAnsi="Verdana"/>
              </w:rPr>
            </w:pPr>
          </w:p>
          <w:p w:rsidR="00B6367E" w:rsidRDefault="00B6367E">
            <w:pPr>
              <w:tabs>
                <w:tab w:val="left" w:pos="-720"/>
              </w:tabs>
              <w:spacing w:after="54"/>
              <w:rPr>
                <w:rFonts w:ascii="Verdana" w:hAnsi="Verdana"/>
              </w:rPr>
            </w:pPr>
          </w:p>
          <w:p w:rsidR="00B6367E" w:rsidRDefault="00B6367E">
            <w:pPr>
              <w:tabs>
                <w:tab w:val="left" w:pos="-720"/>
              </w:tabs>
              <w:spacing w:after="54"/>
              <w:rPr>
                <w:rFonts w:ascii="Verdana" w:hAnsi="Verdana"/>
              </w:rPr>
            </w:pPr>
          </w:p>
        </w:tc>
      </w:tr>
      <w:tr w:rsidR="00B6367E" w:rsidTr="00993452">
        <w:trPr>
          <w:cantSplit/>
          <w:trHeight w:hRule="exact" w:val="300"/>
          <w:jc w:val="center"/>
        </w:trPr>
        <w:tc>
          <w:tcPr>
            <w:tcW w:w="1234" w:type="dxa"/>
            <w:tcBorders>
              <w:left w:val="single" w:sz="4" w:space="0" w:color="000000"/>
            </w:tcBorders>
          </w:tcPr>
          <w:p w:rsidR="00B6367E" w:rsidRDefault="001D1383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1608" w:type="dxa"/>
          </w:tcPr>
          <w:p w:rsidR="00B6367E" w:rsidRDefault="00147319" w:rsidP="001D1383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dd/mm/yyyy</w:t>
            </w:r>
          </w:p>
        </w:tc>
        <w:tc>
          <w:tcPr>
            <w:tcW w:w="1980" w:type="dxa"/>
          </w:tcPr>
          <w:p w:rsidR="00B6367E" w:rsidRDefault="00B6367E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</w:p>
        </w:tc>
        <w:tc>
          <w:tcPr>
            <w:tcW w:w="1231" w:type="dxa"/>
            <w:tcBorders>
              <w:left w:val="single" w:sz="4" w:space="0" w:color="000000"/>
            </w:tcBorders>
          </w:tcPr>
          <w:p w:rsidR="00B6367E" w:rsidRDefault="00147319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1702" w:type="dxa"/>
          </w:tcPr>
          <w:p w:rsidR="00B6367E" w:rsidRDefault="00147319" w:rsidP="00147319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dd</w:t>
            </w:r>
            <w:r w:rsidR="00E921F1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mm</w:t>
            </w:r>
            <w:r w:rsidR="00E921F1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yyyy</w:t>
            </w:r>
          </w:p>
        </w:tc>
        <w:tc>
          <w:tcPr>
            <w:tcW w:w="1595" w:type="dxa"/>
            <w:tcBorders>
              <w:right w:val="single" w:sz="4" w:space="0" w:color="000000"/>
            </w:tcBorders>
          </w:tcPr>
          <w:p w:rsidR="00B6367E" w:rsidRDefault="00B6367E">
            <w:pPr>
              <w:tabs>
                <w:tab w:val="left" w:pos="-720"/>
              </w:tabs>
              <w:snapToGrid w:val="0"/>
              <w:rPr>
                <w:rFonts w:ascii="Verdana" w:hAnsi="Verdana"/>
              </w:rPr>
            </w:pPr>
          </w:p>
        </w:tc>
      </w:tr>
      <w:tr w:rsidR="00B6367E" w:rsidTr="00C800D8">
        <w:trPr>
          <w:cantSplit/>
          <w:trHeight w:val="436"/>
          <w:jc w:val="center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367E" w:rsidRDefault="00B6367E" w:rsidP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="00147319">
              <w:rPr>
                <w:rFonts w:ascii="Verdana" w:hAnsi="Verdana"/>
              </w:rPr>
              <w:t>ame</w:t>
            </w:r>
          </w:p>
        </w:tc>
        <w:tc>
          <w:tcPr>
            <w:tcW w:w="3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367E" w:rsidRDefault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Xxxxxxx yyyyyyy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367E" w:rsidRDefault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</w:t>
            </w:r>
          </w:p>
        </w:tc>
        <w:tc>
          <w:tcPr>
            <w:tcW w:w="3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67E" w:rsidRDefault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  <w:lang w:val="pt-BR"/>
              </w:rPr>
            </w:pPr>
            <w:r>
              <w:rPr>
                <w:rFonts w:ascii="Verdana" w:hAnsi="Verdana"/>
                <w:lang w:val="pt-BR"/>
              </w:rPr>
              <w:t>Zzzzzzz  Wwwwwww</w:t>
            </w:r>
          </w:p>
        </w:tc>
      </w:tr>
      <w:tr w:rsidR="00B6367E" w:rsidRPr="00147319" w:rsidTr="00C800D8">
        <w:trPr>
          <w:cantSplit/>
          <w:trHeight w:val="436"/>
          <w:jc w:val="center"/>
        </w:trPr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:rsidR="00B6367E" w:rsidRDefault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Position</w:t>
            </w:r>
          </w:p>
        </w:tc>
        <w:tc>
          <w:tcPr>
            <w:tcW w:w="358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B6367E" w:rsidRPr="00147319" w:rsidRDefault="00AF36F2" w:rsidP="00AF36F2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Project author</w:t>
            </w:r>
            <w:r w:rsidR="00147319" w:rsidRPr="00147319">
              <w:rPr>
                <w:rFonts w:ascii="Verdana" w:hAnsi="Verdana"/>
                <w:lang w:val="en-US"/>
              </w:rPr>
              <w:t xml:space="preserve"> </w:t>
            </w:r>
          </w:p>
        </w:tc>
        <w:tc>
          <w:tcPr>
            <w:tcW w:w="1231" w:type="dxa"/>
            <w:tcBorders>
              <w:left w:val="single" w:sz="4" w:space="0" w:color="000000"/>
              <w:bottom w:val="single" w:sz="4" w:space="0" w:color="000000"/>
            </w:tcBorders>
          </w:tcPr>
          <w:p w:rsidR="00B6367E" w:rsidRPr="00147319" w:rsidRDefault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  <w:lang w:val="en-US"/>
              </w:rPr>
            </w:pPr>
            <w:r w:rsidRPr="00147319">
              <w:rPr>
                <w:rFonts w:ascii="Verdana" w:hAnsi="Verdana"/>
                <w:lang w:val="en-US"/>
              </w:rPr>
              <w:t>Position</w:t>
            </w:r>
          </w:p>
        </w:tc>
        <w:tc>
          <w:tcPr>
            <w:tcW w:w="329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67E" w:rsidRPr="00147319" w:rsidRDefault="00AF36F2" w:rsidP="00147319">
            <w:pPr>
              <w:tabs>
                <w:tab w:val="left" w:pos="-720"/>
              </w:tabs>
              <w:snapToGrid w:val="0"/>
              <w:spacing w:before="102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Project Supervisor</w:t>
            </w:r>
          </w:p>
        </w:tc>
      </w:tr>
    </w:tbl>
    <w:p w:rsidR="00B6367E" w:rsidRPr="00147319" w:rsidRDefault="00B6367E">
      <w:pPr>
        <w:rPr>
          <w:lang w:val="en-US"/>
        </w:rPr>
      </w:pPr>
    </w:p>
    <w:p w:rsidR="00B6367E" w:rsidRPr="00147319" w:rsidRDefault="00B6367E">
      <w:pPr>
        <w:rPr>
          <w:lang w:val="en-US"/>
        </w:rPr>
      </w:pPr>
    </w:p>
    <w:p w:rsidR="00B6367E" w:rsidRPr="00147319" w:rsidRDefault="00B6367E">
      <w:pPr>
        <w:rPr>
          <w:lang w:val="en-US"/>
        </w:rPr>
      </w:pPr>
    </w:p>
    <w:p w:rsidR="00AA70D2" w:rsidRPr="00147319" w:rsidRDefault="004A1C04" w:rsidP="00194E8D">
      <w:pPr>
        <w:pStyle w:val="Ttol10"/>
        <w:rPr>
          <w:lang w:val="en-US"/>
        </w:rPr>
      </w:pPr>
      <w:bookmarkStart w:id="0" w:name="_Toc348479209"/>
      <w:r>
        <w:rPr>
          <w:lang w:val="en-US"/>
        </w:rPr>
        <w:lastRenderedPageBreak/>
        <w:t>Contents</w:t>
      </w:r>
      <w:bookmarkEnd w:id="0"/>
    </w:p>
    <w:p w:rsidR="00E4457D" w:rsidRPr="00D23099" w:rsidRDefault="00734DA3">
      <w:pPr>
        <w:pStyle w:val="IDC1"/>
        <w:tabs>
          <w:tab w:val="left" w:pos="480"/>
          <w:tab w:val="right" w:leader="dot" w:pos="9706"/>
        </w:tabs>
        <w:rPr>
          <w:rFonts w:ascii="Calibri" w:hAnsi="Calibri"/>
          <w:noProof/>
          <w:szCs w:val="22"/>
        </w:rPr>
      </w:pPr>
      <w:r>
        <w:fldChar w:fldCharType="begin"/>
      </w:r>
      <w:r w:rsidR="00B264A6" w:rsidRPr="00147319">
        <w:rPr>
          <w:lang w:val="en-US"/>
        </w:rPr>
        <w:instrText xml:space="preserve"> TOC \o "1-3" \h \z \u </w:instrText>
      </w:r>
      <w:r>
        <w:fldChar w:fldCharType="separate"/>
      </w:r>
      <w:hyperlink w:anchor="_Toc348479209" w:history="1">
        <w:r w:rsidR="00E4457D" w:rsidRPr="00035413">
          <w:rPr>
            <w:rStyle w:val="Enlla"/>
            <w:noProof/>
            <w:lang w:val="en-US"/>
          </w:rPr>
          <w:t>0.</w:t>
        </w:r>
        <w:r w:rsidR="00E4457D" w:rsidRPr="00D23099">
          <w:rPr>
            <w:rFonts w:ascii="Calibri" w:hAnsi="Calibri"/>
            <w:noProof/>
            <w:szCs w:val="22"/>
          </w:rPr>
          <w:tab/>
        </w:r>
        <w:r w:rsidR="00E4457D" w:rsidRPr="00035413">
          <w:rPr>
            <w:rStyle w:val="Enlla"/>
            <w:noProof/>
            <w:lang w:val="en-US"/>
          </w:rPr>
          <w:t>Contents</w:t>
        </w:r>
        <w:r w:rsidR="00E4457D">
          <w:rPr>
            <w:noProof/>
            <w:webHidden/>
          </w:rPr>
          <w:tab/>
        </w:r>
        <w:r w:rsidR="00E4457D">
          <w:rPr>
            <w:noProof/>
            <w:webHidden/>
          </w:rPr>
          <w:fldChar w:fldCharType="begin"/>
        </w:r>
        <w:r w:rsidR="00E4457D">
          <w:rPr>
            <w:noProof/>
            <w:webHidden/>
          </w:rPr>
          <w:instrText xml:space="preserve"> PAGEREF _Toc348479209 \h </w:instrText>
        </w:r>
        <w:r w:rsidR="00E4457D">
          <w:rPr>
            <w:noProof/>
            <w:webHidden/>
          </w:rPr>
        </w:r>
        <w:r w:rsidR="00E4457D">
          <w:rPr>
            <w:noProof/>
            <w:webHidden/>
          </w:rPr>
          <w:fldChar w:fldCharType="separate"/>
        </w:r>
        <w:r w:rsidR="00E4457D">
          <w:rPr>
            <w:noProof/>
            <w:webHidden/>
          </w:rPr>
          <w:t>3</w:t>
        </w:r>
        <w:r w:rsidR="00E4457D"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1"/>
        <w:tabs>
          <w:tab w:val="left" w:pos="48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0" w:history="1">
        <w:r w:rsidRPr="00035413">
          <w:rPr>
            <w:rStyle w:val="Enlla"/>
            <w:noProof/>
            <w:lang w:val="en-US"/>
          </w:rPr>
          <w:t>1.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General comments about the work 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2"/>
        <w:tabs>
          <w:tab w:val="left" w:pos="110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1" w:history="1">
        <w:r w:rsidRPr="00035413">
          <w:rPr>
            <w:rStyle w:val="Enlla"/>
            <w:rFonts w:ascii="Verdana" w:hAnsi="Verdana"/>
            <w:noProof/>
            <w:lang w:val="en-US"/>
          </w:rPr>
          <w:t>1.1.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Incidences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2"/>
        <w:tabs>
          <w:tab w:val="left" w:pos="110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2" w:history="1">
        <w:r w:rsidRPr="00035413">
          <w:rPr>
            <w:rStyle w:val="Enlla"/>
            <w:rFonts w:ascii="Verdana" w:hAnsi="Verdana"/>
            <w:noProof/>
            <w:lang w:val="en-US"/>
          </w:rPr>
          <w:t>1.2.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Work Plan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1"/>
        <w:tabs>
          <w:tab w:val="left" w:pos="48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3" w:history="1">
        <w:r w:rsidRPr="00035413">
          <w:rPr>
            <w:rStyle w:val="Enlla"/>
            <w:noProof/>
            <w:lang w:val="en-US"/>
          </w:rPr>
          <w:t>2.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updated work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2"/>
        <w:tabs>
          <w:tab w:val="left" w:pos="110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4" w:history="1">
        <w:r w:rsidRPr="00035413">
          <w:rPr>
            <w:rStyle w:val="Enlla"/>
            <w:rFonts w:ascii="Verdana" w:hAnsi="Verdana"/>
            <w:noProof/>
            <w:lang w:val="en-US"/>
          </w:rPr>
          <w:t>2.1.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Updated Work Packages, Tasks and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457D" w:rsidRPr="00D23099" w:rsidRDefault="00E4457D">
      <w:pPr>
        <w:pStyle w:val="IDC2"/>
        <w:tabs>
          <w:tab w:val="left" w:pos="1100"/>
          <w:tab w:val="right" w:leader="dot" w:pos="9706"/>
        </w:tabs>
        <w:rPr>
          <w:rFonts w:ascii="Calibri" w:hAnsi="Calibri"/>
          <w:noProof/>
          <w:szCs w:val="22"/>
        </w:rPr>
      </w:pPr>
      <w:hyperlink w:anchor="_Toc348479215" w:history="1">
        <w:r w:rsidRPr="00035413">
          <w:rPr>
            <w:rStyle w:val="Enlla"/>
            <w:rFonts w:ascii="Verdana" w:hAnsi="Verdana"/>
            <w:noProof/>
            <w:lang w:val="en-US"/>
          </w:rPr>
          <w:t>2.2.</w:t>
        </w:r>
        <w:r w:rsidRPr="00D23099">
          <w:rPr>
            <w:rFonts w:ascii="Calibri" w:hAnsi="Calibri"/>
            <w:noProof/>
            <w:szCs w:val="22"/>
          </w:rPr>
          <w:tab/>
        </w:r>
        <w:r w:rsidRPr="00035413">
          <w:rPr>
            <w:rStyle w:val="Enlla"/>
            <w:noProof/>
            <w:lang w:val="en-US"/>
          </w:rPr>
          <w:t>Updated Time Plan (Gantt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_Toc348479215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64A6" w:rsidRDefault="00734DA3">
      <w:r>
        <w:fldChar w:fldCharType="end"/>
      </w:r>
    </w:p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AA70D2" w:rsidRDefault="00AA70D2"/>
    <w:p w:rsidR="00DD529E" w:rsidRDefault="00DD529E" w:rsidP="00487854">
      <w:pPr>
        <w:ind w:left="567"/>
      </w:pPr>
    </w:p>
    <w:p w:rsidR="00DD529E" w:rsidRDefault="00DD529E" w:rsidP="00487854">
      <w:pPr>
        <w:ind w:left="567"/>
      </w:pPr>
    </w:p>
    <w:p w:rsidR="00DD529E" w:rsidRDefault="00DD529E" w:rsidP="00487854">
      <w:pPr>
        <w:ind w:left="567"/>
      </w:pPr>
    </w:p>
    <w:p w:rsidR="00DD529E" w:rsidRDefault="00DD529E" w:rsidP="00487854">
      <w:pPr>
        <w:ind w:left="567"/>
      </w:pPr>
    </w:p>
    <w:p w:rsidR="00DD529E" w:rsidRDefault="00DD529E" w:rsidP="00487854">
      <w:pPr>
        <w:ind w:left="567"/>
      </w:pPr>
    </w:p>
    <w:p w:rsidR="00DD529E" w:rsidRPr="00EE2CD4" w:rsidRDefault="00DD529E" w:rsidP="00487854">
      <w:pPr>
        <w:ind w:left="567"/>
        <w:rPr>
          <w:lang w:val="en-US"/>
        </w:rPr>
      </w:pPr>
    </w:p>
    <w:p w:rsidR="00DD529E" w:rsidRPr="00EE2CD4" w:rsidRDefault="00DD529E" w:rsidP="00487854">
      <w:pPr>
        <w:ind w:left="567"/>
        <w:rPr>
          <w:lang w:val="en-US"/>
        </w:rPr>
      </w:pPr>
    </w:p>
    <w:p w:rsidR="00DD529E" w:rsidRPr="00EE2CD4" w:rsidRDefault="00DD529E" w:rsidP="00DD529E">
      <w:pPr>
        <w:ind w:left="142"/>
        <w:rPr>
          <w:lang w:val="en-US"/>
        </w:rPr>
      </w:pPr>
    </w:p>
    <w:p w:rsidR="000563C9" w:rsidRPr="00EE2CD4" w:rsidRDefault="000563C9" w:rsidP="00487854">
      <w:pPr>
        <w:ind w:left="567"/>
        <w:rPr>
          <w:lang w:val="en-US"/>
        </w:rPr>
      </w:pPr>
    </w:p>
    <w:p w:rsidR="000563C9" w:rsidRPr="00EE2CD4" w:rsidRDefault="000563C9" w:rsidP="00487854">
      <w:pPr>
        <w:ind w:left="567"/>
        <w:rPr>
          <w:lang w:val="en-US"/>
        </w:rPr>
      </w:pPr>
    </w:p>
    <w:p w:rsidR="000563C9" w:rsidRPr="00EE2CD4" w:rsidRDefault="000563C9" w:rsidP="00487854">
      <w:pPr>
        <w:ind w:left="567"/>
        <w:rPr>
          <w:lang w:val="en-US"/>
        </w:rPr>
      </w:pPr>
    </w:p>
    <w:p w:rsidR="00BA3543" w:rsidRPr="00EE2CD4" w:rsidRDefault="00BA3543" w:rsidP="00BA3543">
      <w:pPr>
        <w:rPr>
          <w:lang w:val="en-US"/>
        </w:rPr>
      </w:pPr>
    </w:p>
    <w:p w:rsidR="009C1828" w:rsidRDefault="003C0890" w:rsidP="009C1828">
      <w:pPr>
        <w:pStyle w:val="Ttol10"/>
        <w:rPr>
          <w:lang w:val="en-US"/>
        </w:rPr>
      </w:pPr>
      <w:bookmarkStart w:id="1" w:name="_Toc348479210"/>
      <w:r w:rsidRPr="003C0890">
        <w:rPr>
          <w:lang w:val="en-US"/>
        </w:rPr>
        <w:lastRenderedPageBreak/>
        <w:t xml:space="preserve">General comments about the </w:t>
      </w:r>
      <w:r>
        <w:rPr>
          <w:lang w:val="en-US"/>
        </w:rPr>
        <w:t>work progress</w:t>
      </w:r>
      <w:bookmarkEnd w:id="1"/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pStyle w:val="Ttol20"/>
        <w:rPr>
          <w:lang w:val="en-US"/>
        </w:rPr>
      </w:pPr>
      <w:bookmarkStart w:id="2" w:name="_Toc348479211"/>
      <w:r>
        <w:rPr>
          <w:lang w:val="en-US"/>
        </w:rPr>
        <w:t>Incidences</w:t>
      </w:r>
      <w:bookmarkEnd w:id="2"/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rPr>
          <w:lang w:val="en-US"/>
        </w:rPr>
      </w:pPr>
    </w:p>
    <w:p w:rsidR="003C0890" w:rsidRDefault="003C0890" w:rsidP="003C0890">
      <w:pPr>
        <w:rPr>
          <w:lang w:val="en-US"/>
        </w:rPr>
      </w:pPr>
    </w:p>
    <w:p w:rsidR="003C0890" w:rsidRPr="003C0890" w:rsidRDefault="003C0890" w:rsidP="003C0890">
      <w:pPr>
        <w:pStyle w:val="Ttol20"/>
        <w:rPr>
          <w:lang w:val="en-US"/>
        </w:rPr>
      </w:pPr>
      <w:bookmarkStart w:id="3" w:name="_Toc348479212"/>
      <w:r>
        <w:rPr>
          <w:lang w:val="en-US"/>
        </w:rPr>
        <w:t>Work Plan modifications</w:t>
      </w:r>
      <w:bookmarkEnd w:id="3"/>
    </w:p>
    <w:p w:rsidR="00AC429D" w:rsidRPr="003C0890" w:rsidRDefault="00AC429D" w:rsidP="00AC429D">
      <w:pPr>
        <w:spacing w:line="360" w:lineRule="auto"/>
        <w:ind w:firstLine="360"/>
        <w:rPr>
          <w:lang w:val="en-US"/>
        </w:rPr>
      </w:pPr>
    </w:p>
    <w:p w:rsidR="00AF36F2" w:rsidRDefault="00AF36F2" w:rsidP="00AC429D">
      <w:pPr>
        <w:spacing w:line="360" w:lineRule="auto"/>
        <w:ind w:firstLine="360"/>
        <w:rPr>
          <w:lang w:val="en-US"/>
        </w:rPr>
      </w:pPr>
    </w:p>
    <w:p w:rsidR="00AC429D" w:rsidRPr="00AC429D" w:rsidRDefault="00AC429D" w:rsidP="00AC429D">
      <w:pPr>
        <w:rPr>
          <w:lang w:val="en-US"/>
        </w:rPr>
      </w:pPr>
    </w:p>
    <w:p w:rsidR="00334C95" w:rsidRPr="004A1C04" w:rsidRDefault="003C0890" w:rsidP="00334C95">
      <w:pPr>
        <w:pStyle w:val="Ttol10"/>
        <w:rPr>
          <w:lang w:val="en-US"/>
        </w:rPr>
      </w:pPr>
      <w:bookmarkStart w:id="4" w:name="_Toc348479213"/>
      <w:r>
        <w:rPr>
          <w:lang w:val="en-US"/>
        </w:rPr>
        <w:lastRenderedPageBreak/>
        <w:t>updated work plan</w:t>
      </w:r>
      <w:bookmarkEnd w:id="4"/>
    </w:p>
    <w:p w:rsidR="001B4777" w:rsidRPr="004A1C04" w:rsidRDefault="001B4777" w:rsidP="00B264A6">
      <w:pPr>
        <w:tabs>
          <w:tab w:val="left" w:pos="1980"/>
        </w:tabs>
        <w:rPr>
          <w:lang w:val="en-US"/>
        </w:rPr>
      </w:pPr>
    </w:p>
    <w:p w:rsidR="00A12675" w:rsidRPr="00B72835" w:rsidRDefault="003C0890" w:rsidP="00440C56">
      <w:pPr>
        <w:pStyle w:val="Ttol20"/>
        <w:pBdr>
          <w:bottom w:val="single" w:sz="8" w:space="7" w:color="00476B"/>
        </w:pBdr>
        <w:rPr>
          <w:lang w:val="en-US"/>
        </w:rPr>
      </w:pPr>
      <w:bookmarkStart w:id="5" w:name="_Toc348479214"/>
      <w:r>
        <w:rPr>
          <w:lang w:val="en-US"/>
        </w:rPr>
        <w:t xml:space="preserve">Updated </w:t>
      </w:r>
      <w:r w:rsidR="008407A1">
        <w:rPr>
          <w:lang w:val="en-US"/>
        </w:rPr>
        <w:t xml:space="preserve">Work Packages, </w:t>
      </w:r>
      <w:r w:rsidR="00341B33" w:rsidRPr="00B72835">
        <w:rPr>
          <w:lang w:val="en-US"/>
        </w:rPr>
        <w:t xml:space="preserve">Tasks and </w:t>
      </w:r>
      <w:bookmarkEnd w:id="5"/>
      <w:r w:rsidR="00A243D4">
        <w:rPr>
          <w:lang w:val="en-US"/>
        </w:rPr>
        <w:t>Milestones</w:t>
      </w:r>
    </w:p>
    <w:p w:rsidR="00283035" w:rsidRPr="008407A1" w:rsidRDefault="00283035" w:rsidP="00283035">
      <w:pPr>
        <w:rPr>
          <w:lang w:val="en-US"/>
        </w:rPr>
      </w:pPr>
    </w:p>
    <w:p w:rsidR="002A1EC9" w:rsidRDefault="008407A1" w:rsidP="00283035">
      <w:pPr>
        <w:rPr>
          <w:lang w:val="en-US"/>
        </w:rPr>
      </w:pPr>
      <w:r>
        <w:rPr>
          <w:lang w:val="en-US"/>
        </w:rPr>
        <w:t>Work Packages:</w:t>
      </w:r>
      <w:r w:rsidR="00BD68EB">
        <w:rPr>
          <w:lang w:val="en-US"/>
        </w:rPr>
        <w:t xml:space="preserve"> (copy and fill the box for every WP) </w:t>
      </w:r>
    </w:p>
    <w:p w:rsidR="008407A1" w:rsidRPr="008407A1" w:rsidRDefault="008407A1" w:rsidP="00283035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0"/>
        <w:gridCol w:w="1643"/>
        <w:gridCol w:w="1643"/>
      </w:tblGrid>
      <w:tr w:rsidR="00C303FA" w:rsidTr="00E93699">
        <w:tc>
          <w:tcPr>
            <w:tcW w:w="6570" w:type="dxa"/>
          </w:tcPr>
          <w:p w:rsidR="00C303FA" w:rsidRDefault="00C303FA" w:rsidP="00283035">
            <w:r>
              <w:t>Project:</w:t>
            </w:r>
          </w:p>
        </w:tc>
        <w:tc>
          <w:tcPr>
            <w:tcW w:w="3286" w:type="dxa"/>
            <w:gridSpan w:val="2"/>
          </w:tcPr>
          <w:p w:rsidR="00C303FA" w:rsidRDefault="00C303FA" w:rsidP="00283035">
            <w:r>
              <w:t>WP ref:</w:t>
            </w:r>
            <w:r w:rsidR="00AB7A37">
              <w:t xml:space="preserve"> (WP#)</w:t>
            </w:r>
          </w:p>
        </w:tc>
      </w:tr>
      <w:tr w:rsidR="00C303FA" w:rsidRPr="00E93699" w:rsidTr="00E93699">
        <w:tc>
          <w:tcPr>
            <w:tcW w:w="6570" w:type="dxa"/>
          </w:tcPr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Major constituent: (e.g. hardware prototype, simulation, SW)</w:t>
            </w:r>
          </w:p>
        </w:tc>
        <w:tc>
          <w:tcPr>
            <w:tcW w:w="3286" w:type="dxa"/>
            <w:gridSpan w:val="2"/>
          </w:tcPr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Sheet n of m</w:t>
            </w:r>
          </w:p>
        </w:tc>
      </w:tr>
      <w:tr w:rsidR="00C303FA" w:rsidRPr="00E93699" w:rsidTr="00E93699">
        <w:trPr>
          <w:trHeight w:val="683"/>
        </w:trPr>
        <w:tc>
          <w:tcPr>
            <w:tcW w:w="6570" w:type="dxa"/>
            <w:vMerge w:val="restart"/>
          </w:tcPr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Short description:</w:t>
            </w:r>
          </w:p>
          <w:p w:rsidR="00C303FA" w:rsidRPr="00E93699" w:rsidRDefault="00C303FA" w:rsidP="00283035">
            <w:pPr>
              <w:rPr>
                <w:lang w:val="en-US"/>
              </w:rPr>
            </w:pPr>
          </w:p>
          <w:p w:rsidR="00C303FA" w:rsidRPr="00E93699" w:rsidRDefault="00C303FA" w:rsidP="00283035">
            <w:pPr>
              <w:rPr>
                <w:lang w:val="en-US"/>
              </w:rPr>
            </w:pPr>
          </w:p>
          <w:p w:rsidR="00C303FA" w:rsidRPr="00E93699" w:rsidRDefault="00C303FA" w:rsidP="00283035">
            <w:pPr>
              <w:rPr>
                <w:lang w:val="en-US"/>
              </w:rPr>
            </w:pPr>
          </w:p>
          <w:p w:rsidR="00C303FA" w:rsidRPr="00E93699" w:rsidRDefault="00C303FA" w:rsidP="00283035">
            <w:pPr>
              <w:rPr>
                <w:lang w:val="en-US"/>
              </w:rPr>
            </w:pPr>
          </w:p>
        </w:tc>
        <w:tc>
          <w:tcPr>
            <w:tcW w:w="3286" w:type="dxa"/>
            <w:gridSpan w:val="2"/>
          </w:tcPr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Planned start date:</w:t>
            </w:r>
          </w:p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Planned end date:</w:t>
            </w:r>
          </w:p>
        </w:tc>
      </w:tr>
      <w:tr w:rsidR="00C303FA" w:rsidRPr="00E93699" w:rsidTr="00E93699">
        <w:trPr>
          <w:trHeight w:val="682"/>
        </w:trPr>
        <w:tc>
          <w:tcPr>
            <w:tcW w:w="6570" w:type="dxa"/>
            <w:vMerge/>
          </w:tcPr>
          <w:p w:rsidR="00C303FA" w:rsidRPr="00E93699" w:rsidRDefault="00C303FA" w:rsidP="00283035">
            <w:pPr>
              <w:rPr>
                <w:lang w:val="en-US"/>
              </w:rPr>
            </w:pPr>
          </w:p>
        </w:tc>
        <w:tc>
          <w:tcPr>
            <w:tcW w:w="3286" w:type="dxa"/>
            <w:gridSpan w:val="2"/>
          </w:tcPr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Start event:</w:t>
            </w:r>
          </w:p>
          <w:p w:rsidR="00C303FA" w:rsidRPr="00E93699" w:rsidRDefault="00C303F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End event:</w:t>
            </w:r>
          </w:p>
        </w:tc>
      </w:tr>
      <w:tr w:rsidR="008945AA" w:rsidRPr="00E93699" w:rsidTr="0092470B">
        <w:tc>
          <w:tcPr>
            <w:tcW w:w="6570" w:type="dxa"/>
          </w:tcPr>
          <w:p w:rsidR="008945AA" w:rsidRPr="00E93699" w:rsidRDefault="008945AA" w:rsidP="00AB7A37">
            <w:pPr>
              <w:rPr>
                <w:lang w:val="en-US"/>
              </w:rPr>
            </w:pPr>
            <w:r w:rsidRPr="00E93699">
              <w:rPr>
                <w:lang w:val="en-US"/>
              </w:rPr>
              <w:t>Internal task T1:</w:t>
            </w:r>
          </w:p>
          <w:p w:rsidR="008945AA" w:rsidRPr="00E93699" w:rsidRDefault="008945AA" w:rsidP="00AB7A37">
            <w:pPr>
              <w:rPr>
                <w:lang w:val="en-US"/>
              </w:rPr>
            </w:pPr>
          </w:p>
          <w:p w:rsidR="008945AA" w:rsidRPr="00E93699" w:rsidRDefault="008945AA" w:rsidP="00AB7A37">
            <w:pPr>
              <w:rPr>
                <w:lang w:val="en-US"/>
              </w:rPr>
            </w:pPr>
            <w:r w:rsidRPr="00E93699">
              <w:rPr>
                <w:lang w:val="en-US"/>
              </w:rPr>
              <w:t>Internal task T2:</w:t>
            </w:r>
          </w:p>
          <w:p w:rsidR="008945AA" w:rsidRPr="00E93699" w:rsidRDefault="008945AA" w:rsidP="00AB7A37">
            <w:pPr>
              <w:rPr>
                <w:lang w:val="en-US"/>
              </w:rPr>
            </w:pPr>
            <w:r w:rsidRPr="00E93699">
              <w:rPr>
                <w:lang w:val="en-US"/>
              </w:rPr>
              <w:t>…</w:t>
            </w:r>
          </w:p>
          <w:p w:rsidR="008945AA" w:rsidRPr="00E93699" w:rsidRDefault="008945AA" w:rsidP="00AB7A37">
            <w:pPr>
              <w:rPr>
                <w:lang w:val="en-US"/>
              </w:rPr>
            </w:pPr>
          </w:p>
        </w:tc>
        <w:tc>
          <w:tcPr>
            <w:tcW w:w="1643" w:type="dxa"/>
          </w:tcPr>
          <w:p w:rsidR="008945AA" w:rsidRPr="00E93699" w:rsidRDefault="008945AA" w:rsidP="00283035">
            <w:pPr>
              <w:rPr>
                <w:lang w:val="en-US"/>
              </w:rPr>
            </w:pPr>
            <w:r w:rsidRPr="00E93699">
              <w:rPr>
                <w:lang w:val="en-US"/>
              </w:rPr>
              <w:t>Deliverables:</w:t>
            </w:r>
          </w:p>
        </w:tc>
        <w:tc>
          <w:tcPr>
            <w:tcW w:w="1643" w:type="dxa"/>
          </w:tcPr>
          <w:p w:rsidR="008945AA" w:rsidRPr="00E93699" w:rsidRDefault="00973570" w:rsidP="00283035">
            <w:pPr>
              <w:rPr>
                <w:lang w:val="en-US"/>
              </w:rPr>
            </w:pPr>
            <w:r>
              <w:rPr>
                <w:lang w:val="en-US"/>
              </w:rPr>
              <w:t>Dates</w:t>
            </w:r>
            <w:r w:rsidR="008945AA">
              <w:rPr>
                <w:lang w:val="en-US"/>
              </w:rPr>
              <w:t>:</w:t>
            </w:r>
          </w:p>
        </w:tc>
      </w:tr>
    </w:tbl>
    <w:p w:rsidR="007329B6" w:rsidRDefault="007329B6" w:rsidP="00283035">
      <w:pPr>
        <w:rPr>
          <w:lang w:val="en-US"/>
        </w:rPr>
      </w:pPr>
    </w:p>
    <w:p w:rsidR="00A243D4" w:rsidRDefault="00A243D4" w:rsidP="00283035">
      <w:pPr>
        <w:rPr>
          <w:lang w:val="en-US"/>
        </w:rPr>
      </w:pPr>
    </w:p>
    <w:p w:rsidR="00A243D4" w:rsidRPr="00C303FA" w:rsidRDefault="00A243D4" w:rsidP="00283035">
      <w:pPr>
        <w:rPr>
          <w:lang w:val="en-US"/>
        </w:rPr>
      </w:pPr>
    </w:p>
    <w:p w:rsidR="007329B6" w:rsidRPr="00A243D4" w:rsidRDefault="00A243D4" w:rsidP="00283035">
      <w:pPr>
        <w:rPr>
          <w:b/>
          <w:lang w:val="en-US"/>
        </w:rPr>
      </w:pPr>
      <w:r w:rsidRPr="00A243D4">
        <w:rPr>
          <w:b/>
          <w:lang w:val="en-US"/>
        </w:rPr>
        <w:t>Milestones</w:t>
      </w:r>
    </w:p>
    <w:p w:rsidR="00A243D4" w:rsidRDefault="00A243D4" w:rsidP="008D46A1">
      <w:pPr>
        <w:spacing w:after="0" w:line="276" w:lineRule="auto"/>
        <w:ind w:left="1440"/>
        <w:jc w:val="left"/>
        <w:rPr>
          <w:rFonts w:ascii="Helvetica" w:eastAsia="MS Mincho" w:hAnsi="Helvetica" w:cs="Helvetica"/>
          <w:sz w:val="20"/>
          <w:szCs w:val="20"/>
          <w:lang w:val="en-US" w:eastAsia="ja-JP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761"/>
        <w:gridCol w:w="2783"/>
        <w:gridCol w:w="2835"/>
        <w:gridCol w:w="1701"/>
      </w:tblGrid>
      <w:tr w:rsidR="00A243D4" w:rsidRPr="00C303FA" w:rsidTr="001C431F">
        <w:tc>
          <w:tcPr>
            <w:tcW w:w="709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  <w:r w:rsidRPr="00C303FA"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WP#</w:t>
            </w:r>
          </w:p>
        </w:tc>
        <w:tc>
          <w:tcPr>
            <w:tcW w:w="76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  <w:r w:rsidRPr="00C303FA"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Task#</w:t>
            </w:r>
          </w:p>
        </w:tc>
        <w:tc>
          <w:tcPr>
            <w:tcW w:w="2783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Short title</w:t>
            </w:r>
          </w:p>
        </w:tc>
        <w:tc>
          <w:tcPr>
            <w:tcW w:w="2835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  <w:r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Milestone / d</w:t>
            </w:r>
            <w:r w:rsidRPr="00C303FA"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eliverable</w:t>
            </w:r>
          </w:p>
        </w:tc>
        <w:tc>
          <w:tcPr>
            <w:tcW w:w="170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  <w:r w:rsidRPr="00C303FA"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  <w:t>Date (week)</w:t>
            </w:r>
          </w:p>
        </w:tc>
      </w:tr>
      <w:tr w:rsidR="00A243D4" w:rsidRPr="00C303FA" w:rsidTr="001C431F">
        <w:tc>
          <w:tcPr>
            <w:tcW w:w="709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76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783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835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170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</w:tr>
      <w:tr w:rsidR="00A243D4" w:rsidRPr="00C303FA" w:rsidTr="001C431F">
        <w:tc>
          <w:tcPr>
            <w:tcW w:w="709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76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783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835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170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</w:tr>
      <w:tr w:rsidR="00A243D4" w:rsidRPr="00C303FA" w:rsidTr="001C431F">
        <w:tc>
          <w:tcPr>
            <w:tcW w:w="709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76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783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835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170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</w:tr>
      <w:tr w:rsidR="00A243D4" w:rsidRPr="00C303FA" w:rsidTr="001C431F">
        <w:tc>
          <w:tcPr>
            <w:tcW w:w="709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76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783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2835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  <w:tc>
          <w:tcPr>
            <w:tcW w:w="1701" w:type="dxa"/>
          </w:tcPr>
          <w:p w:rsidR="00A243D4" w:rsidRPr="00C303FA" w:rsidRDefault="00A243D4" w:rsidP="001C431F">
            <w:pPr>
              <w:spacing w:after="0" w:line="276" w:lineRule="auto"/>
              <w:jc w:val="left"/>
              <w:rPr>
                <w:rFonts w:ascii="Helvetica" w:eastAsia="MS Mincho" w:hAnsi="Helvetica" w:cs="Helvetica"/>
                <w:sz w:val="20"/>
                <w:szCs w:val="20"/>
                <w:lang w:val="en-US" w:eastAsia="ja-JP"/>
              </w:rPr>
            </w:pPr>
          </w:p>
        </w:tc>
      </w:tr>
    </w:tbl>
    <w:p w:rsidR="002A1EC9" w:rsidRPr="00C303FA" w:rsidRDefault="00BD68EB" w:rsidP="008D46A1">
      <w:pPr>
        <w:spacing w:after="0" w:line="276" w:lineRule="auto"/>
        <w:ind w:left="1440"/>
        <w:jc w:val="left"/>
        <w:rPr>
          <w:rFonts w:ascii="Helvetica" w:eastAsia="MS Mincho" w:hAnsi="Helvetica" w:cs="Helvetica"/>
          <w:sz w:val="20"/>
          <w:szCs w:val="20"/>
          <w:lang w:val="en-US" w:eastAsia="ja-JP"/>
        </w:rPr>
      </w:pPr>
      <w:r>
        <w:rPr>
          <w:rFonts w:ascii="Helvetica" w:eastAsia="MS Mincho" w:hAnsi="Helvetica" w:cs="Helvetica"/>
          <w:sz w:val="20"/>
          <w:szCs w:val="20"/>
          <w:lang w:val="en-US" w:eastAsia="ja-JP"/>
        </w:rPr>
        <w:br w:type="page"/>
      </w:r>
    </w:p>
    <w:p w:rsidR="00283035" w:rsidRPr="003C0890" w:rsidRDefault="003C0890" w:rsidP="001E5C48">
      <w:pPr>
        <w:pStyle w:val="Ttol20"/>
        <w:rPr>
          <w:lang w:val="en-US"/>
        </w:rPr>
      </w:pPr>
      <w:bookmarkStart w:id="6" w:name="_Toc348479215"/>
      <w:r w:rsidRPr="003C0890">
        <w:rPr>
          <w:lang w:val="en-US"/>
        </w:rPr>
        <w:t xml:space="preserve">Updated </w:t>
      </w:r>
      <w:r w:rsidR="00AD13D6" w:rsidRPr="003C0890">
        <w:rPr>
          <w:lang w:val="en-US"/>
        </w:rPr>
        <w:t>Time Plan</w:t>
      </w:r>
      <w:r w:rsidR="00B72835" w:rsidRPr="003C0890">
        <w:rPr>
          <w:lang w:val="en-US"/>
        </w:rPr>
        <w:t xml:space="preserve"> (Gantt diagram)</w:t>
      </w:r>
      <w:bookmarkEnd w:id="6"/>
    </w:p>
    <w:p w:rsidR="000A330B" w:rsidRPr="003C0890" w:rsidRDefault="000A330B" w:rsidP="00565885">
      <w:pPr>
        <w:rPr>
          <w:lang w:val="en-US"/>
        </w:rPr>
      </w:pPr>
    </w:p>
    <w:p w:rsidR="000A330B" w:rsidRPr="003C0890" w:rsidRDefault="000A330B" w:rsidP="00565885">
      <w:pPr>
        <w:rPr>
          <w:lang w:val="en-US"/>
        </w:rPr>
      </w:pPr>
    </w:p>
    <w:p w:rsidR="000A330B" w:rsidRPr="003C0890" w:rsidRDefault="000A330B" w:rsidP="00565885">
      <w:pPr>
        <w:rPr>
          <w:lang w:val="en-US"/>
        </w:rPr>
      </w:pPr>
    </w:p>
    <w:sectPr w:rsidR="000A330B" w:rsidRPr="003C0890" w:rsidSect="008C125E">
      <w:headerReference w:type="default" r:id="rId16"/>
      <w:footnotePr>
        <w:pos w:val="beneathText"/>
      </w:footnotePr>
      <w:pgSz w:w="11905" w:h="16837"/>
      <w:pgMar w:top="1134" w:right="1287" w:bottom="1134" w:left="902" w:header="720" w:footer="720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03D" w:rsidRDefault="00E9603D">
      <w:r>
        <w:separator/>
      </w:r>
    </w:p>
  </w:endnote>
  <w:endnote w:type="continuationSeparator" w:id="0">
    <w:p w:rsidR="00E9603D" w:rsidRDefault="00E96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BE" w:rsidRDefault="00FF72BE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BE" w:rsidRDefault="00FF72BE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BE" w:rsidRDefault="00FF72BE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03D" w:rsidRDefault="00E9603D">
      <w:r>
        <w:separator/>
      </w:r>
    </w:p>
  </w:footnote>
  <w:footnote w:type="continuationSeparator" w:id="0">
    <w:p w:rsidR="00E9603D" w:rsidRDefault="00E96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BE" w:rsidRDefault="00FF72BE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25E" w:rsidRPr="004B48F3" w:rsidRDefault="008C125E" w:rsidP="009B0136">
    <w:pPr>
      <w:pStyle w:val="Capalera"/>
      <w:tabs>
        <w:tab w:val="clear" w:pos="4252"/>
        <w:tab w:val="clear" w:pos="8504"/>
      </w:tabs>
      <w:ind w:right="-8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2BE" w:rsidRDefault="00FF72BE">
    <w:pPr>
      <w:pStyle w:val="Capaler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65" w:type="dxa"/>
      <w:tblInd w:w="-3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39"/>
      <w:gridCol w:w="3566"/>
      <w:gridCol w:w="3060"/>
    </w:tblGrid>
    <w:tr w:rsidR="00886619" w:rsidTr="00B07805">
      <w:trPr>
        <w:cantSplit/>
        <w:trHeight w:hRule="exact" w:val="460"/>
      </w:trPr>
      <w:tc>
        <w:tcPr>
          <w:tcW w:w="393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 w:rsidP="001D1383">
          <w:pPr>
            <w:tabs>
              <w:tab w:val="left" w:pos="-720"/>
            </w:tabs>
            <w:snapToGrid w:val="0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8"/>
              <w:szCs w:val="18"/>
            </w:rPr>
            <w:t>Document:</w:t>
          </w:r>
          <w:r w:rsidR="006F203A">
            <w:t xml:space="preserve"> </w:t>
          </w:r>
          <w:r w:rsidR="001D1383">
            <w:t>[file name.doc]</w:t>
          </w:r>
        </w:p>
      </w:tc>
      <w:tc>
        <w:tcPr>
          <w:tcW w:w="356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283035" w:rsidRPr="00C06370" w:rsidRDefault="00C06370" w:rsidP="00283035">
          <w:pPr>
            <w:jc w:val="center"/>
            <w:rPr>
              <w:rFonts w:ascii="Verdana" w:hAnsi="Verdana"/>
              <w:b/>
              <w:sz w:val="24"/>
              <w:lang w:val="en-US"/>
            </w:rPr>
          </w:pPr>
          <w:r w:rsidRPr="00C06370">
            <w:rPr>
              <w:rStyle w:val="Ttoldelllibre"/>
              <w:lang w:val="en-US"/>
            </w:rPr>
            <w:t xml:space="preserve">Project </w:t>
          </w:r>
          <w:r w:rsidR="00B94FBE">
            <w:rPr>
              <w:rStyle w:val="Ttoldelllibre"/>
              <w:lang w:val="en-US"/>
            </w:rPr>
            <w:t>Critical Review</w:t>
          </w:r>
          <w:r w:rsidR="00283035" w:rsidRPr="00C06370">
            <w:rPr>
              <w:rFonts w:ascii="Verdana" w:hAnsi="Verdana"/>
              <w:b/>
              <w:sz w:val="24"/>
              <w:lang w:val="en-US"/>
            </w:rPr>
            <w:t xml:space="preserve"> </w:t>
          </w:r>
        </w:p>
        <w:p w:rsidR="00886619" w:rsidRPr="00C06370" w:rsidRDefault="001D1383" w:rsidP="00BF2EA1">
          <w:pPr>
            <w:snapToGrid w:val="0"/>
            <w:jc w:val="center"/>
            <w:rPr>
              <w:rFonts w:ascii="Verdana" w:hAnsi="Verdana"/>
              <w:b/>
              <w:sz w:val="24"/>
              <w:lang w:val="en-US"/>
            </w:rPr>
          </w:pPr>
          <w:r w:rsidRPr="00C06370">
            <w:rPr>
              <w:rFonts w:ascii="Verdana" w:hAnsi="Verdana"/>
              <w:b/>
              <w:sz w:val="24"/>
              <w:lang w:val="en-US"/>
            </w:rPr>
            <w:t xml:space="preserve">[Project </w:t>
          </w:r>
          <w:r w:rsidR="00BF2EA1">
            <w:rPr>
              <w:rFonts w:ascii="Verdana" w:hAnsi="Verdana"/>
              <w:b/>
              <w:sz w:val="24"/>
              <w:lang w:val="en-US"/>
            </w:rPr>
            <w:t>short title</w:t>
          </w:r>
          <w:r w:rsidRPr="00C06370">
            <w:rPr>
              <w:rFonts w:ascii="Verdana" w:hAnsi="Verdana"/>
              <w:b/>
              <w:sz w:val="24"/>
              <w:lang w:val="en-US"/>
            </w:rPr>
            <w:t>]</w:t>
          </w:r>
        </w:p>
      </w:tc>
      <w:tc>
        <w:tcPr>
          <w:tcW w:w="30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6619" w:rsidRDefault="00FF72BE">
          <w:pPr>
            <w:snapToGrid w:val="0"/>
            <w:jc w:val="center"/>
            <w:rPr>
              <w:rFonts w:ascii="Verdana" w:hAnsi="Verdana"/>
              <w:sz w:val="18"/>
              <w:szCs w:val="18"/>
            </w:rPr>
          </w:pPr>
          <w:bookmarkStart w:id="7" w:name="_GoBack"/>
          <w:bookmarkEnd w:id="7"/>
          <w:r w:rsidRPr="00FF72BE">
            <w:rPr>
              <w:rFonts w:ascii="Verdana" w:hAnsi="Verdana"/>
              <w:noProof/>
              <w:sz w:val="18"/>
              <w:szCs w:val="18"/>
            </w:rPr>
            <w:drawing>
              <wp:inline distT="0" distB="0" distL="0" distR="0">
                <wp:extent cx="1327150" cy="444500"/>
                <wp:effectExtent l="0" t="0" r="0" b="0"/>
                <wp:docPr id="11" name="Imatge 37" descr="C:\Users\anna.umbert\Nextcloud\SecretàriaAcadèmica\logos\upc+telec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tge 37" descr="C:\Users\anna.umbert\Nextcloud\SecretàriaAcadèmica\logos\upc+telec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86619" w:rsidTr="00B07805">
      <w:trPr>
        <w:cantSplit/>
        <w:trHeight w:hRule="exact" w:val="227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1D1383" w:rsidP="001D1383">
          <w:pPr>
            <w:tabs>
              <w:tab w:val="left" w:pos="-720"/>
            </w:tabs>
            <w:snapToGrid w:val="0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Date</w:t>
          </w:r>
          <w:r w:rsidR="00886619">
            <w:rPr>
              <w:rFonts w:ascii="Verdana" w:hAnsi="Verdana"/>
              <w:sz w:val="18"/>
              <w:szCs w:val="18"/>
            </w:rPr>
            <w:t xml:space="preserve">: </w:t>
          </w:r>
          <w:r>
            <w:rPr>
              <w:rFonts w:ascii="Verdana" w:hAnsi="Verdana"/>
              <w:sz w:val="18"/>
              <w:szCs w:val="18"/>
            </w:rPr>
            <w:t>dd</w:t>
          </w:r>
          <w:r w:rsidR="000E3EC9">
            <w:rPr>
              <w:rFonts w:ascii="Verdana" w:hAnsi="Verdana"/>
              <w:sz w:val="18"/>
              <w:szCs w:val="18"/>
            </w:rPr>
            <w:t>/</w:t>
          </w:r>
          <w:r>
            <w:rPr>
              <w:rFonts w:ascii="Verdana" w:hAnsi="Verdana"/>
              <w:sz w:val="18"/>
              <w:szCs w:val="18"/>
            </w:rPr>
            <w:t>mm</w:t>
          </w:r>
          <w:r w:rsidR="000E3EC9">
            <w:rPr>
              <w:rFonts w:ascii="Verdana" w:hAnsi="Verdana"/>
              <w:sz w:val="18"/>
              <w:szCs w:val="18"/>
            </w:rPr>
            <w:t>/</w:t>
          </w:r>
          <w:r>
            <w:rPr>
              <w:rFonts w:ascii="Verdana" w:hAnsi="Verdana"/>
              <w:sz w:val="18"/>
              <w:szCs w:val="18"/>
            </w:rPr>
            <w:t>yyyy</w:t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6619" w:rsidRDefault="00886619"/>
      </w:tc>
    </w:tr>
    <w:tr w:rsidR="00886619" w:rsidTr="00B07805">
      <w:trPr>
        <w:cantSplit/>
        <w:trHeight w:hRule="exact" w:val="227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 w:rsidP="000E3EC9">
          <w:pPr>
            <w:tabs>
              <w:tab w:val="left" w:pos="-720"/>
            </w:tabs>
            <w:snapToGrid w:val="0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Rev: 0</w:t>
          </w:r>
          <w:r w:rsidR="000E3EC9">
            <w:rPr>
              <w:rFonts w:ascii="Verdana" w:hAnsi="Verdana"/>
              <w:sz w:val="18"/>
              <w:szCs w:val="18"/>
            </w:rPr>
            <w:t>1</w:t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6619" w:rsidRDefault="00886619"/>
      </w:tc>
    </w:tr>
    <w:tr w:rsidR="00886619" w:rsidTr="00B07805">
      <w:trPr>
        <w:cantSplit/>
        <w:trHeight w:hRule="exact" w:val="262"/>
      </w:trPr>
      <w:tc>
        <w:tcPr>
          <w:tcW w:w="3939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 w:rsidP="001D1383">
          <w:pPr>
            <w:tabs>
              <w:tab w:val="left" w:pos="-720"/>
            </w:tabs>
            <w:snapToGrid w:val="0"/>
          </w:pPr>
          <w:r>
            <w:rPr>
              <w:rFonts w:ascii="Verdana" w:hAnsi="Verdana"/>
              <w:sz w:val="18"/>
              <w:szCs w:val="18"/>
            </w:rPr>
            <w:t>P</w:t>
          </w:r>
          <w:r w:rsidR="001D1383">
            <w:rPr>
              <w:rFonts w:ascii="Verdana" w:hAnsi="Verdana"/>
              <w:sz w:val="18"/>
              <w:szCs w:val="18"/>
            </w:rPr>
            <w:t>a</w:t>
          </w:r>
          <w:r>
            <w:rPr>
              <w:rFonts w:ascii="Verdana" w:hAnsi="Verdana"/>
              <w:sz w:val="18"/>
              <w:szCs w:val="18"/>
            </w:rPr>
            <w:t>g</w:t>
          </w:r>
          <w:r w:rsidR="001D1383">
            <w:rPr>
              <w:rFonts w:ascii="Verdana" w:hAnsi="Verdana"/>
              <w:sz w:val="18"/>
              <w:szCs w:val="18"/>
            </w:rPr>
            <w:t>e</w:t>
          </w:r>
          <w:r>
            <w:rPr>
              <w:rFonts w:ascii="Verdana" w:hAnsi="Verdana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C1360B">
            <w:rPr>
              <w:noProof/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rFonts w:ascii="Verdana" w:hAnsi="Verdana"/>
              <w:sz w:val="18"/>
              <w:szCs w:val="18"/>
            </w:rPr>
            <w:t xml:space="preserve"> </w:t>
          </w:r>
          <w:r w:rsidR="001D1383">
            <w:rPr>
              <w:rFonts w:ascii="Verdana" w:hAnsi="Verdana"/>
              <w:sz w:val="18"/>
              <w:szCs w:val="18"/>
            </w:rPr>
            <w:t>of</w:t>
          </w:r>
          <w:r>
            <w:rPr>
              <w:rFonts w:ascii="Verdana" w:hAnsi="Verdana"/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\*Arabic </w:instrText>
          </w:r>
          <w:r>
            <w:rPr>
              <w:sz w:val="18"/>
              <w:szCs w:val="18"/>
            </w:rPr>
            <w:fldChar w:fldCharType="separate"/>
          </w:r>
          <w:r w:rsidR="00C1360B">
            <w:rPr>
              <w:noProof/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56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86619" w:rsidRDefault="00886619"/>
      </w:tc>
      <w:tc>
        <w:tcPr>
          <w:tcW w:w="30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86619" w:rsidRDefault="00886619"/>
      </w:tc>
    </w:tr>
  </w:tbl>
  <w:p w:rsidR="00886619" w:rsidRDefault="008866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431"/>
        </w:tabs>
        <w:ind w:left="431" w:hanging="431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4F31DAB"/>
    <w:multiLevelType w:val="hybridMultilevel"/>
    <w:tmpl w:val="D054A6F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A3788"/>
    <w:multiLevelType w:val="hybridMultilevel"/>
    <w:tmpl w:val="5BE4AFE4"/>
    <w:lvl w:ilvl="0" w:tplc="BD12D3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9D7A75"/>
    <w:multiLevelType w:val="hybridMultilevel"/>
    <w:tmpl w:val="239EEC9E"/>
    <w:lvl w:ilvl="0" w:tplc="88A6C0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FA1516"/>
    <w:multiLevelType w:val="hybridMultilevel"/>
    <w:tmpl w:val="2C8AF8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CB36A2E"/>
    <w:multiLevelType w:val="multilevel"/>
    <w:tmpl w:val="F5183B0A"/>
    <w:styleLink w:val="GMGlossari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004D9E"/>
    <w:multiLevelType w:val="hybridMultilevel"/>
    <w:tmpl w:val="BC0CC16A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 w15:restartNumberingAfterBreak="0">
    <w:nsid w:val="0FDF16BA"/>
    <w:multiLevelType w:val="hybridMultilevel"/>
    <w:tmpl w:val="9ECA388A"/>
    <w:lvl w:ilvl="0" w:tplc="D1BEE0FC">
      <w:numFmt w:val="bullet"/>
      <w:lvlText w:val="-"/>
      <w:lvlJc w:val="left"/>
      <w:pPr>
        <w:ind w:left="720" w:hanging="360"/>
      </w:pPr>
      <w:rPr>
        <w:rFonts w:ascii="Helvetica" w:eastAsia="MS Mincho" w:hAnsi="Helvetica" w:cs="Helvetic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A330F1"/>
    <w:multiLevelType w:val="hybridMultilevel"/>
    <w:tmpl w:val="73E0B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2F3088"/>
    <w:multiLevelType w:val="hybridMultilevel"/>
    <w:tmpl w:val="212E39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E19AF"/>
    <w:multiLevelType w:val="multilevel"/>
    <w:tmpl w:val="99A49998"/>
    <w:lvl w:ilvl="0">
      <w:start w:val="1"/>
      <w:numFmt w:val="decimal"/>
      <w:pStyle w:val="Ttol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ol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0" w15:restartNumberingAfterBreak="0">
    <w:nsid w:val="18011ED5"/>
    <w:multiLevelType w:val="multilevel"/>
    <w:tmpl w:val="5F5A5CA6"/>
    <w:styleLink w:val="GMllistavinye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C0C0C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192D11BA"/>
    <w:multiLevelType w:val="hybridMultilevel"/>
    <w:tmpl w:val="10247A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C66CCE"/>
    <w:multiLevelType w:val="hybridMultilevel"/>
    <w:tmpl w:val="6EECCB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A0D48"/>
    <w:multiLevelType w:val="hybridMultilevel"/>
    <w:tmpl w:val="F244AD40"/>
    <w:lvl w:ilvl="0" w:tplc="5FF6B9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E0C47962">
      <w:start w:val="1"/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631E55"/>
    <w:multiLevelType w:val="hybridMultilevel"/>
    <w:tmpl w:val="D9DA2C3C"/>
    <w:lvl w:ilvl="0" w:tplc="BD12D3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5E272A"/>
    <w:multiLevelType w:val="hybridMultilevel"/>
    <w:tmpl w:val="26D6654A"/>
    <w:lvl w:ilvl="0" w:tplc="16B466A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8D1986"/>
    <w:multiLevelType w:val="hybridMultilevel"/>
    <w:tmpl w:val="B9404E0E"/>
    <w:lvl w:ilvl="0" w:tplc="BD12D30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B33DBF"/>
    <w:multiLevelType w:val="hybridMultilevel"/>
    <w:tmpl w:val="37D8DE6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2ED85F12"/>
    <w:multiLevelType w:val="hybridMultilevel"/>
    <w:tmpl w:val="5784F622"/>
    <w:lvl w:ilvl="0" w:tplc="0C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E53944"/>
    <w:multiLevelType w:val="multilevel"/>
    <w:tmpl w:val="14685BF4"/>
    <w:lvl w:ilvl="0">
      <w:numFmt w:val="decimal"/>
      <w:pStyle w:val="Ttol10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tol20"/>
      <w:lvlText w:val="%1.%2."/>
      <w:lvlJc w:val="left"/>
      <w:pPr>
        <w:tabs>
          <w:tab w:val="num" w:pos="426"/>
        </w:tabs>
        <w:ind w:left="426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pStyle w:val="Ttol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pStyle w:val="Ttol4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0" w15:restartNumberingAfterBreak="0">
    <w:nsid w:val="3E7258F7"/>
    <w:multiLevelType w:val="hybridMultilevel"/>
    <w:tmpl w:val="66E01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F0416E"/>
    <w:multiLevelType w:val="hybridMultilevel"/>
    <w:tmpl w:val="1626F0D0"/>
    <w:lvl w:ilvl="0" w:tplc="1F92A9C2">
      <w:start w:val="1"/>
      <w:numFmt w:val="decimal"/>
      <w:pStyle w:val="GMTaulaTitol"/>
      <w:lvlText w:val="T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EF80095"/>
    <w:multiLevelType w:val="hybridMultilevel"/>
    <w:tmpl w:val="F37A4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C602BB"/>
    <w:multiLevelType w:val="hybridMultilevel"/>
    <w:tmpl w:val="C8F2834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4EAA211A"/>
    <w:multiLevelType w:val="hybridMultilevel"/>
    <w:tmpl w:val="9A7AB832"/>
    <w:lvl w:ilvl="0" w:tplc="16B466A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3F241E9"/>
    <w:multiLevelType w:val="hybridMultilevel"/>
    <w:tmpl w:val="AA306A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87D7A72"/>
    <w:multiLevelType w:val="singleLevel"/>
    <w:tmpl w:val="586A42AA"/>
    <w:lvl w:ilvl="0">
      <w:start w:val="1"/>
      <w:numFmt w:val="upperRoman"/>
      <w:pStyle w:val="Anexo"/>
      <w:lvlText w:val="%1."/>
      <w:lvlJc w:val="left"/>
      <w:pPr>
        <w:tabs>
          <w:tab w:val="num" w:pos="720"/>
        </w:tabs>
        <w:ind w:left="431" w:hanging="431"/>
      </w:pPr>
    </w:lvl>
  </w:abstractNum>
  <w:abstractNum w:abstractNumId="37" w15:restartNumberingAfterBreak="0">
    <w:nsid w:val="5D5014C9"/>
    <w:multiLevelType w:val="hybridMultilevel"/>
    <w:tmpl w:val="0B80AAA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EBC16E9"/>
    <w:multiLevelType w:val="hybridMultilevel"/>
    <w:tmpl w:val="6FFECCBA"/>
    <w:lvl w:ilvl="0">
      <w:start w:val="1"/>
      <w:numFmt w:val="decimal"/>
      <w:pStyle w:val="GMFiguraTitol"/>
      <w:lvlText w:val="I%1."/>
      <w:lvlJc w:val="left"/>
      <w:pPr>
        <w:tabs>
          <w:tab w:val="num" w:pos="357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F4B1A45"/>
    <w:multiLevelType w:val="hybridMultilevel"/>
    <w:tmpl w:val="16924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AA7C46"/>
    <w:multiLevelType w:val="multilevel"/>
    <w:tmpl w:val="91F6F4B2"/>
    <w:styleLink w:val="GMllist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41" w15:restartNumberingAfterBreak="0">
    <w:nsid w:val="67365EDF"/>
    <w:multiLevelType w:val="hybridMultilevel"/>
    <w:tmpl w:val="B95816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B31BC3"/>
    <w:multiLevelType w:val="hybridMultilevel"/>
    <w:tmpl w:val="596856F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69FF2CEB"/>
    <w:multiLevelType w:val="hybridMultilevel"/>
    <w:tmpl w:val="77F2F5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D7037"/>
    <w:multiLevelType w:val="hybridMultilevel"/>
    <w:tmpl w:val="832EE736"/>
    <w:lvl w:ilvl="0">
      <w:start w:val="1"/>
      <w:numFmt w:val="bullet"/>
      <w:pStyle w:val="GMTaulaVinyeta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487315"/>
    <w:multiLevelType w:val="hybridMultilevel"/>
    <w:tmpl w:val="B44083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8F2506"/>
    <w:multiLevelType w:val="hybridMultilevel"/>
    <w:tmpl w:val="1D243E3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DF1188B"/>
    <w:multiLevelType w:val="hybridMultilevel"/>
    <w:tmpl w:val="D91C8360"/>
    <w:lvl w:ilvl="0" w:tplc="8ABCCE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B25D29"/>
    <w:multiLevelType w:val="hybridMultilevel"/>
    <w:tmpl w:val="95F66E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11E4E86"/>
    <w:multiLevelType w:val="hybridMultilevel"/>
    <w:tmpl w:val="4B22C6CC"/>
    <w:lvl w:ilvl="0" w:tplc="0C0A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50" w15:restartNumberingAfterBreak="0">
    <w:nsid w:val="7F204438"/>
    <w:multiLevelType w:val="hybridMultilevel"/>
    <w:tmpl w:val="8DA4450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40"/>
  </w:num>
  <w:num w:numId="4">
    <w:abstractNumId w:val="20"/>
  </w:num>
  <w:num w:numId="5">
    <w:abstractNumId w:val="31"/>
  </w:num>
  <w:num w:numId="6">
    <w:abstractNumId w:val="44"/>
  </w:num>
  <w:num w:numId="7">
    <w:abstractNumId w:val="29"/>
  </w:num>
  <w:num w:numId="8">
    <w:abstractNumId w:val="23"/>
  </w:num>
  <w:num w:numId="9">
    <w:abstractNumId w:val="34"/>
  </w:num>
  <w:num w:numId="10">
    <w:abstractNumId w:val="15"/>
  </w:num>
  <w:num w:numId="11">
    <w:abstractNumId w:val="33"/>
  </w:num>
  <w:num w:numId="12">
    <w:abstractNumId w:val="46"/>
  </w:num>
  <w:num w:numId="13">
    <w:abstractNumId w:val="50"/>
  </w:num>
  <w:num w:numId="14">
    <w:abstractNumId w:val="13"/>
  </w:num>
  <w:num w:numId="15">
    <w:abstractNumId w:val="27"/>
  </w:num>
  <w:num w:numId="16">
    <w:abstractNumId w:val="16"/>
  </w:num>
  <w:num w:numId="17">
    <w:abstractNumId w:val="29"/>
  </w:num>
  <w:num w:numId="1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29"/>
  </w:num>
  <w:num w:numId="21">
    <w:abstractNumId w:val="19"/>
  </w:num>
  <w:num w:numId="22">
    <w:abstractNumId w:val="21"/>
  </w:num>
  <w:num w:numId="23">
    <w:abstractNumId w:val="36"/>
  </w:num>
  <w:num w:numId="24">
    <w:abstractNumId w:val="29"/>
  </w:num>
  <w:num w:numId="25">
    <w:abstractNumId w:val="29"/>
  </w:num>
  <w:num w:numId="26">
    <w:abstractNumId w:val="22"/>
  </w:num>
  <w:num w:numId="27">
    <w:abstractNumId w:val="49"/>
  </w:num>
  <w:num w:numId="28">
    <w:abstractNumId w:val="41"/>
  </w:num>
  <w:num w:numId="29">
    <w:abstractNumId w:val="18"/>
  </w:num>
  <w:num w:numId="30">
    <w:abstractNumId w:val="39"/>
  </w:num>
  <w:num w:numId="31">
    <w:abstractNumId w:val="43"/>
  </w:num>
  <w:num w:numId="32">
    <w:abstractNumId w:val="12"/>
  </w:num>
  <w:num w:numId="33">
    <w:abstractNumId w:val="17"/>
  </w:num>
  <w:num w:numId="34">
    <w:abstractNumId w:val="30"/>
  </w:num>
  <w:num w:numId="35">
    <w:abstractNumId w:val="10"/>
  </w:num>
  <w:num w:numId="36">
    <w:abstractNumId w:val="42"/>
  </w:num>
  <w:num w:numId="37">
    <w:abstractNumId w:val="25"/>
  </w:num>
  <w:num w:numId="38">
    <w:abstractNumId w:val="35"/>
  </w:num>
  <w:num w:numId="39">
    <w:abstractNumId w:val="28"/>
  </w:num>
  <w:num w:numId="40">
    <w:abstractNumId w:val="32"/>
  </w:num>
  <w:num w:numId="41">
    <w:abstractNumId w:val="47"/>
  </w:num>
  <w:num w:numId="42">
    <w:abstractNumId w:val="48"/>
  </w:num>
  <w:num w:numId="43">
    <w:abstractNumId w:val="45"/>
  </w:num>
  <w:num w:numId="44">
    <w:abstractNumId w:val="11"/>
  </w:num>
  <w:num w:numId="45">
    <w:abstractNumId w:val="26"/>
  </w:num>
  <w:num w:numId="46">
    <w:abstractNumId w:val="24"/>
  </w:num>
  <w:num w:numId="47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76"/>
    <w:rsid w:val="00002DA5"/>
    <w:rsid w:val="00004276"/>
    <w:rsid w:val="00005C74"/>
    <w:rsid w:val="000075C1"/>
    <w:rsid w:val="0001021C"/>
    <w:rsid w:val="00010E20"/>
    <w:rsid w:val="00010E77"/>
    <w:rsid w:val="00011031"/>
    <w:rsid w:val="00011E6C"/>
    <w:rsid w:val="0001266D"/>
    <w:rsid w:val="00013B3B"/>
    <w:rsid w:val="00014762"/>
    <w:rsid w:val="00015AA7"/>
    <w:rsid w:val="00020373"/>
    <w:rsid w:val="00021445"/>
    <w:rsid w:val="0003015B"/>
    <w:rsid w:val="000306C0"/>
    <w:rsid w:val="000347A3"/>
    <w:rsid w:val="00034988"/>
    <w:rsid w:val="00044C27"/>
    <w:rsid w:val="00047E12"/>
    <w:rsid w:val="00052CCC"/>
    <w:rsid w:val="00052EA0"/>
    <w:rsid w:val="00055C40"/>
    <w:rsid w:val="000563C9"/>
    <w:rsid w:val="00057A84"/>
    <w:rsid w:val="000673E0"/>
    <w:rsid w:val="00071841"/>
    <w:rsid w:val="00073ADA"/>
    <w:rsid w:val="00077FF5"/>
    <w:rsid w:val="00080F17"/>
    <w:rsid w:val="0008354E"/>
    <w:rsid w:val="000920B1"/>
    <w:rsid w:val="000A1110"/>
    <w:rsid w:val="000A2751"/>
    <w:rsid w:val="000A330B"/>
    <w:rsid w:val="000B3990"/>
    <w:rsid w:val="000B4B1A"/>
    <w:rsid w:val="000C0105"/>
    <w:rsid w:val="000C4B03"/>
    <w:rsid w:val="000C4D83"/>
    <w:rsid w:val="000C64EF"/>
    <w:rsid w:val="000D27C9"/>
    <w:rsid w:val="000D28CC"/>
    <w:rsid w:val="000D56DF"/>
    <w:rsid w:val="000D5DD4"/>
    <w:rsid w:val="000E03D4"/>
    <w:rsid w:val="000E0EE3"/>
    <w:rsid w:val="000E2CD1"/>
    <w:rsid w:val="000E3EC9"/>
    <w:rsid w:val="000E534A"/>
    <w:rsid w:val="000E57AA"/>
    <w:rsid w:val="000F17CD"/>
    <w:rsid w:val="000F40A7"/>
    <w:rsid w:val="0010031A"/>
    <w:rsid w:val="00102EC6"/>
    <w:rsid w:val="001031B3"/>
    <w:rsid w:val="00104D75"/>
    <w:rsid w:val="00110EDD"/>
    <w:rsid w:val="0011666D"/>
    <w:rsid w:val="00117F97"/>
    <w:rsid w:val="00120F53"/>
    <w:rsid w:val="001237F0"/>
    <w:rsid w:val="00126FB8"/>
    <w:rsid w:val="001330D0"/>
    <w:rsid w:val="00137140"/>
    <w:rsid w:val="001410E7"/>
    <w:rsid w:val="00142918"/>
    <w:rsid w:val="00147319"/>
    <w:rsid w:val="00151764"/>
    <w:rsid w:val="00152A4E"/>
    <w:rsid w:val="00160A86"/>
    <w:rsid w:val="00162472"/>
    <w:rsid w:val="00162A12"/>
    <w:rsid w:val="0016305A"/>
    <w:rsid w:val="001704E4"/>
    <w:rsid w:val="00171468"/>
    <w:rsid w:val="001715A0"/>
    <w:rsid w:val="00175616"/>
    <w:rsid w:val="001768D4"/>
    <w:rsid w:val="0018007E"/>
    <w:rsid w:val="00187B42"/>
    <w:rsid w:val="00190237"/>
    <w:rsid w:val="00190BF2"/>
    <w:rsid w:val="001911E0"/>
    <w:rsid w:val="00194E8D"/>
    <w:rsid w:val="00195418"/>
    <w:rsid w:val="001962F9"/>
    <w:rsid w:val="001A1D48"/>
    <w:rsid w:val="001A3C8A"/>
    <w:rsid w:val="001A3CE0"/>
    <w:rsid w:val="001A3F61"/>
    <w:rsid w:val="001A4C54"/>
    <w:rsid w:val="001A7685"/>
    <w:rsid w:val="001B22F8"/>
    <w:rsid w:val="001B4777"/>
    <w:rsid w:val="001C1299"/>
    <w:rsid w:val="001C2492"/>
    <w:rsid w:val="001C431F"/>
    <w:rsid w:val="001D1207"/>
    <w:rsid w:val="001D1383"/>
    <w:rsid w:val="001D5740"/>
    <w:rsid w:val="001D6063"/>
    <w:rsid w:val="001E4C31"/>
    <w:rsid w:val="001E5C48"/>
    <w:rsid w:val="001E627A"/>
    <w:rsid w:val="001E7B32"/>
    <w:rsid w:val="001F12AD"/>
    <w:rsid w:val="001F3D4E"/>
    <w:rsid w:val="001F3F67"/>
    <w:rsid w:val="001F7C6A"/>
    <w:rsid w:val="00202694"/>
    <w:rsid w:val="00204646"/>
    <w:rsid w:val="00211B0D"/>
    <w:rsid w:val="00217AB0"/>
    <w:rsid w:val="00220F7C"/>
    <w:rsid w:val="00221654"/>
    <w:rsid w:val="00222B4F"/>
    <w:rsid w:val="00226855"/>
    <w:rsid w:val="00230BE3"/>
    <w:rsid w:val="00231A3B"/>
    <w:rsid w:val="0023227C"/>
    <w:rsid w:val="00235111"/>
    <w:rsid w:val="00241474"/>
    <w:rsid w:val="00241A8D"/>
    <w:rsid w:val="0024285F"/>
    <w:rsid w:val="002437C9"/>
    <w:rsid w:val="00245AF1"/>
    <w:rsid w:val="00250695"/>
    <w:rsid w:val="002519EB"/>
    <w:rsid w:val="00251D18"/>
    <w:rsid w:val="00260612"/>
    <w:rsid w:val="00263549"/>
    <w:rsid w:val="00264D6A"/>
    <w:rsid w:val="00266F12"/>
    <w:rsid w:val="0027571C"/>
    <w:rsid w:val="00275A05"/>
    <w:rsid w:val="00283035"/>
    <w:rsid w:val="0029097C"/>
    <w:rsid w:val="00293901"/>
    <w:rsid w:val="00294CB0"/>
    <w:rsid w:val="002967D3"/>
    <w:rsid w:val="00297681"/>
    <w:rsid w:val="002A1EC9"/>
    <w:rsid w:val="002A38C8"/>
    <w:rsid w:val="002A712D"/>
    <w:rsid w:val="002B0AC5"/>
    <w:rsid w:val="002B7DBE"/>
    <w:rsid w:val="002D06AD"/>
    <w:rsid w:val="002D1FD3"/>
    <w:rsid w:val="002D3951"/>
    <w:rsid w:val="002D59A3"/>
    <w:rsid w:val="002D5C81"/>
    <w:rsid w:val="002D646E"/>
    <w:rsid w:val="002E0709"/>
    <w:rsid w:val="002E1158"/>
    <w:rsid w:val="002E72E8"/>
    <w:rsid w:val="002E7D66"/>
    <w:rsid w:val="002F4773"/>
    <w:rsid w:val="002F50CC"/>
    <w:rsid w:val="002F7D89"/>
    <w:rsid w:val="00300AE1"/>
    <w:rsid w:val="003039A1"/>
    <w:rsid w:val="00316129"/>
    <w:rsid w:val="003163DF"/>
    <w:rsid w:val="00316F26"/>
    <w:rsid w:val="00320579"/>
    <w:rsid w:val="00323851"/>
    <w:rsid w:val="00325745"/>
    <w:rsid w:val="0032756A"/>
    <w:rsid w:val="00331D8F"/>
    <w:rsid w:val="00334C95"/>
    <w:rsid w:val="00340E87"/>
    <w:rsid w:val="003413EC"/>
    <w:rsid w:val="00341B33"/>
    <w:rsid w:val="003444FB"/>
    <w:rsid w:val="00353EEA"/>
    <w:rsid w:val="00354C52"/>
    <w:rsid w:val="00362491"/>
    <w:rsid w:val="00362E61"/>
    <w:rsid w:val="00363216"/>
    <w:rsid w:val="00365AA4"/>
    <w:rsid w:val="003663F5"/>
    <w:rsid w:val="00370C56"/>
    <w:rsid w:val="00370CDD"/>
    <w:rsid w:val="00374F82"/>
    <w:rsid w:val="003753C9"/>
    <w:rsid w:val="00387A88"/>
    <w:rsid w:val="00393515"/>
    <w:rsid w:val="00395FF4"/>
    <w:rsid w:val="00396481"/>
    <w:rsid w:val="003A667F"/>
    <w:rsid w:val="003A68B1"/>
    <w:rsid w:val="003A6A17"/>
    <w:rsid w:val="003B0858"/>
    <w:rsid w:val="003B574D"/>
    <w:rsid w:val="003C0890"/>
    <w:rsid w:val="003C10B8"/>
    <w:rsid w:val="003C374E"/>
    <w:rsid w:val="003C5A17"/>
    <w:rsid w:val="003C6B6E"/>
    <w:rsid w:val="003C71E3"/>
    <w:rsid w:val="003D0671"/>
    <w:rsid w:val="003D36BE"/>
    <w:rsid w:val="003D500D"/>
    <w:rsid w:val="003E2581"/>
    <w:rsid w:val="003E2FB3"/>
    <w:rsid w:val="003E3D6F"/>
    <w:rsid w:val="003E55C5"/>
    <w:rsid w:val="003E73AF"/>
    <w:rsid w:val="003E7FAD"/>
    <w:rsid w:val="003F016B"/>
    <w:rsid w:val="003F3ABF"/>
    <w:rsid w:val="003F3DD2"/>
    <w:rsid w:val="003F4B3D"/>
    <w:rsid w:val="00404661"/>
    <w:rsid w:val="00407495"/>
    <w:rsid w:val="00407BC3"/>
    <w:rsid w:val="0042018D"/>
    <w:rsid w:val="00424DFC"/>
    <w:rsid w:val="0042516E"/>
    <w:rsid w:val="00437F90"/>
    <w:rsid w:val="00440C56"/>
    <w:rsid w:val="00442D8E"/>
    <w:rsid w:val="00443B23"/>
    <w:rsid w:val="00446A9C"/>
    <w:rsid w:val="004476FA"/>
    <w:rsid w:val="00451791"/>
    <w:rsid w:val="00454161"/>
    <w:rsid w:val="00455F58"/>
    <w:rsid w:val="00456117"/>
    <w:rsid w:val="00457988"/>
    <w:rsid w:val="00462EE8"/>
    <w:rsid w:val="00473640"/>
    <w:rsid w:val="00475173"/>
    <w:rsid w:val="004761A2"/>
    <w:rsid w:val="0048767C"/>
    <w:rsid w:val="00487854"/>
    <w:rsid w:val="00487E93"/>
    <w:rsid w:val="0049028F"/>
    <w:rsid w:val="00491425"/>
    <w:rsid w:val="00494BB6"/>
    <w:rsid w:val="00496BA2"/>
    <w:rsid w:val="00496F04"/>
    <w:rsid w:val="004A0DFC"/>
    <w:rsid w:val="004A1C04"/>
    <w:rsid w:val="004A1EF1"/>
    <w:rsid w:val="004B0BC0"/>
    <w:rsid w:val="004B1711"/>
    <w:rsid w:val="004B25CE"/>
    <w:rsid w:val="004B6FB6"/>
    <w:rsid w:val="004C325A"/>
    <w:rsid w:val="004D3E9A"/>
    <w:rsid w:val="004E0688"/>
    <w:rsid w:val="004E1607"/>
    <w:rsid w:val="004F2FA4"/>
    <w:rsid w:val="004F5C59"/>
    <w:rsid w:val="005008D6"/>
    <w:rsid w:val="00507C00"/>
    <w:rsid w:val="0051035F"/>
    <w:rsid w:val="0051177F"/>
    <w:rsid w:val="00520402"/>
    <w:rsid w:val="00521FB7"/>
    <w:rsid w:val="00522E7F"/>
    <w:rsid w:val="00523656"/>
    <w:rsid w:val="005247ED"/>
    <w:rsid w:val="00525FC5"/>
    <w:rsid w:val="00526061"/>
    <w:rsid w:val="00534856"/>
    <w:rsid w:val="005351CE"/>
    <w:rsid w:val="0054040F"/>
    <w:rsid w:val="00544F24"/>
    <w:rsid w:val="00544F59"/>
    <w:rsid w:val="00547ED9"/>
    <w:rsid w:val="00550FCB"/>
    <w:rsid w:val="005576B1"/>
    <w:rsid w:val="00560F26"/>
    <w:rsid w:val="005629FD"/>
    <w:rsid w:val="00565885"/>
    <w:rsid w:val="0057751F"/>
    <w:rsid w:val="00577A7E"/>
    <w:rsid w:val="00577C00"/>
    <w:rsid w:val="00577E02"/>
    <w:rsid w:val="0058220B"/>
    <w:rsid w:val="00591ED1"/>
    <w:rsid w:val="0059210C"/>
    <w:rsid w:val="00592537"/>
    <w:rsid w:val="00594F41"/>
    <w:rsid w:val="00596046"/>
    <w:rsid w:val="00596351"/>
    <w:rsid w:val="00597C04"/>
    <w:rsid w:val="005A5ACC"/>
    <w:rsid w:val="005A654A"/>
    <w:rsid w:val="005A6F2A"/>
    <w:rsid w:val="005B09E0"/>
    <w:rsid w:val="005B0C91"/>
    <w:rsid w:val="005B14CA"/>
    <w:rsid w:val="005B4C9C"/>
    <w:rsid w:val="005B51F8"/>
    <w:rsid w:val="005B6144"/>
    <w:rsid w:val="005C1133"/>
    <w:rsid w:val="005D0391"/>
    <w:rsid w:val="005D1741"/>
    <w:rsid w:val="005E1D14"/>
    <w:rsid w:val="005E3C2C"/>
    <w:rsid w:val="005E55B8"/>
    <w:rsid w:val="005E5AFA"/>
    <w:rsid w:val="005E5E87"/>
    <w:rsid w:val="005E680F"/>
    <w:rsid w:val="005F187B"/>
    <w:rsid w:val="005F27C2"/>
    <w:rsid w:val="005F6536"/>
    <w:rsid w:val="005F7F6B"/>
    <w:rsid w:val="00605EF7"/>
    <w:rsid w:val="00607BC3"/>
    <w:rsid w:val="00610382"/>
    <w:rsid w:val="00610433"/>
    <w:rsid w:val="0061279B"/>
    <w:rsid w:val="00612C9E"/>
    <w:rsid w:val="00613F0C"/>
    <w:rsid w:val="006145BD"/>
    <w:rsid w:val="00616954"/>
    <w:rsid w:val="00623C7E"/>
    <w:rsid w:val="00626D22"/>
    <w:rsid w:val="006342A3"/>
    <w:rsid w:val="00635AF0"/>
    <w:rsid w:val="00637EB2"/>
    <w:rsid w:val="0065088D"/>
    <w:rsid w:val="006529B5"/>
    <w:rsid w:val="006650BD"/>
    <w:rsid w:val="0066533A"/>
    <w:rsid w:val="00665AC1"/>
    <w:rsid w:val="006733D7"/>
    <w:rsid w:val="006737A4"/>
    <w:rsid w:val="0067396C"/>
    <w:rsid w:val="00675068"/>
    <w:rsid w:val="00676161"/>
    <w:rsid w:val="006800F7"/>
    <w:rsid w:val="006803F8"/>
    <w:rsid w:val="00680605"/>
    <w:rsid w:val="0068100B"/>
    <w:rsid w:val="00681FA8"/>
    <w:rsid w:val="00686866"/>
    <w:rsid w:val="006A1280"/>
    <w:rsid w:val="006A2CFB"/>
    <w:rsid w:val="006A326E"/>
    <w:rsid w:val="006A56A5"/>
    <w:rsid w:val="006A594A"/>
    <w:rsid w:val="006B50EA"/>
    <w:rsid w:val="006B5283"/>
    <w:rsid w:val="006B58D3"/>
    <w:rsid w:val="006B6C76"/>
    <w:rsid w:val="006B7419"/>
    <w:rsid w:val="006B7A2D"/>
    <w:rsid w:val="006D0297"/>
    <w:rsid w:val="006D16EA"/>
    <w:rsid w:val="006D3EF5"/>
    <w:rsid w:val="006D58ED"/>
    <w:rsid w:val="006D6914"/>
    <w:rsid w:val="006D6C8C"/>
    <w:rsid w:val="006E649B"/>
    <w:rsid w:val="006E67C8"/>
    <w:rsid w:val="006F1898"/>
    <w:rsid w:val="006F203A"/>
    <w:rsid w:val="006F70F3"/>
    <w:rsid w:val="0070546A"/>
    <w:rsid w:val="00716FAC"/>
    <w:rsid w:val="00720C09"/>
    <w:rsid w:val="00721B0E"/>
    <w:rsid w:val="00724DBB"/>
    <w:rsid w:val="00724E06"/>
    <w:rsid w:val="007308AA"/>
    <w:rsid w:val="007329B6"/>
    <w:rsid w:val="007347D7"/>
    <w:rsid w:val="00734DA3"/>
    <w:rsid w:val="007370E8"/>
    <w:rsid w:val="00737B67"/>
    <w:rsid w:val="00751117"/>
    <w:rsid w:val="007517CB"/>
    <w:rsid w:val="00753C09"/>
    <w:rsid w:val="00764F01"/>
    <w:rsid w:val="007661BC"/>
    <w:rsid w:val="00770178"/>
    <w:rsid w:val="007737E0"/>
    <w:rsid w:val="00780771"/>
    <w:rsid w:val="00793D7D"/>
    <w:rsid w:val="0079664D"/>
    <w:rsid w:val="0079675A"/>
    <w:rsid w:val="007A11D8"/>
    <w:rsid w:val="007A1302"/>
    <w:rsid w:val="007A3A94"/>
    <w:rsid w:val="007A3C10"/>
    <w:rsid w:val="007A79B3"/>
    <w:rsid w:val="007B1738"/>
    <w:rsid w:val="007B23F1"/>
    <w:rsid w:val="007C01DD"/>
    <w:rsid w:val="007C0AFC"/>
    <w:rsid w:val="007C4A92"/>
    <w:rsid w:val="007C4B8B"/>
    <w:rsid w:val="007D1EC8"/>
    <w:rsid w:val="007D21DE"/>
    <w:rsid w:val="007D3915"/>
    <w:rsid w:val="007D4EA8"/>
    <w:rsid w:val="007D725F"/>
    <w:rsid w:val="007E6B5D"/>
    <w:rsid w:val="007E7AE7"/>
    <w:rsid w:val="007F0D74"/>
    <w:rsid w:val="007F57A2"/>
    <w:rsid w:val="0080014F"/>
    <w:rsid w:val="0080667B"/>
    <w:rsid w:val="008072A4"/>
    <w:rsid w:val="00807A19"/>
    <w:rsid w:val="00807C04"/>
    <w:rsid w:val="0081737E"/>
    <w:rsid w:val="00817DC8"/>
    <w:rsid w:val="00820EA3"/>
    <w:rsid w:val="0082150F"/>
    <w:rsid w:val="0082310F"/>
    <w:rsid w:val="0082462E"/>
    <w:rsid w:val="008301E0"/>
    <w:rsid w:val="00833412"/>
    <w:rsid w:val="00834593"/>
    <w:rsid w:val="008407A1"/>
    <w:rsid w:val="008430C2"/>
    <w:rsid w:val="0085141F"/>
    <w:rsid w:val="008541DE"/>
    <w:rsid w:val="00867572"/>
    <w:rsid w:val="00867B2F"/>
    <w:rsid w:val="00876FF3"/>
    <w:rsid w:val="008778C5"/>
    <w:rsid w:val="00880CB8"/>
    <w:rsid w:val="00886619"/>
    <w:rsid w:val="00887A11"/>
    <w:rsid w:val="008945AA"/>
    <w:rsid w:val="008A37AC"/>
    <w:rsid w:val="008A6CC3"/>
    <w:rsid w:val="008B551E"/>
    <w:rsid w:val="008B5AEE"/>
    <w:rsid w:val="008B6CA0"/>
    <w:rsid w:val="008C0788"/>
    <w:rsid w:val="008C082C"/>
    <w:rsid w:val="008C125E"/>
    <w:rsid w:val="008D46A1"/>
    <w:rsid w:val="008E3492"/>
    <w:rsid w:val="008E37A5"/>
    <w:rsid w:val="008E47D4"/>
    <w:rsid w:val="008E5ABC"/>
    <w:rsid w:val="008F1E90"/>
    <w:rsid w:val="008F2FFE"/>
    <w:rsid w:val="00902034"/>
    <w:rsid w:val="00905DEC"/>
    <w:rsid w:val="00907084"/>
    <w:rsid w:val="009122F9"/>
    <w:rsid w:val="009165A0"/>
    <w:rsid w:val="00916960"/>
    <w:rsid w:val="0092453E"/>
    <w:rsid w:val="0092470B"/>
    <w:rsid w:val="00930C9F"/>
    <w:rsid w:val="009346C0"/>
    <w:rsid w:val="009422E8"/>
    <w:rsid w:val="00942DA3"/>
    <w:rsid w:val="00943896"/>
    <w:rsid w:val="00943C13"/>
    <w:rsid w:val="00944021"/>
    <w:rsid w:val="00946C68"/>
    <w:rsid w:val="00956407"/>
    <w:rsid w:val="00961D21"/>
    <w:rsid w:val="00966EFA"/>
    <w:rsid w:val="00972A35"/>
    <w:rsid w:val="00973570"/>
    <w:rsid w:val="00974833"/>
    <w:rsid w:val="00977453"/>
    <w:rsid w:val="00980170"/>
    <w:rsid w:val="0098339D"/>
    <w:rsid w:val="009927FF"/>
    <w:rsid w:val="00993452"/>
    <w:rsid w:val="0099346F"/>
    <w:rsid w:val="00994E2A"/>
    <w:rsid w:val="009A1365"/>
    <w:rsid w:val="009A28B4"/>
    <w:rsid w:val="009A2D5D"/>
    <w:rsid w:val="009A476F"/>
    <w:rsid w:val="009B0136"/>
    <w:rsid w:val="009B04A0"/>
    <w:rsid w:val="009B5AB1"/>
    <w:rsid w:val="009C1828"/>
    <w:rsid w:val="009C50DE"/>
    <w:rsid w:val="009C68AB"/>
    <w:rsid w:val="009C7465"/>
    <w:rsid w:val="009D03BA"/>
    <w:rsid w:val="009D06F8"/>
    <w:rsid w:val="009D26B7"/>
    <w:rsid w:val="009D4A86"/>
    <w:rsid w:val="009D57C1"/>
    <w:rsid w:val="009D7053"/>
    <w:rsid w:val="009D7831"/>
    <w:rsid w:val="009E0275"/>
    <w:rsid w:val="009E0789"/>
    <w:rsid w:val="009E39EF"/>
    <w:rsid w:val="009E4708"/>
    <w:rsid w:val="009F00FE"/>
    <w:rsid w:val="009F1915"/>
    <w:rsid w:val="009F288E"/>
    <w:rsid w:val="009F3584"/>
    <w:rsid w:val="009F4BDB"/>
    <w:rsid w:val="00A0258D"/>
    <w:rsid w:val="00A10470"/>
    <w:rsid w:val="00A106E0"/>
    <w:rsid w:val="00A11330"/>
    <w:rsid w:val="00A12675"/>
    <w:rsid w:val="00A1501D"/>
    <w:rsid w:val="00A15E5B"/>
    <w:rsid w:val="00A220F6"/>
    <w:rsid w:val="00A223AA"/>
    <w:rsid w:val="00A243D4"/>
    <w:rsid w:val="00A25201"/>
    <w:rsid w:val="00A3458F"/>
    <w:rsid w:val="00A42140"/>
    <w:rsid w:val="00A4451A"/>
    <w:rsid w:val="00A507D1"/>
    <w:rsid w:val="00A51B6D"/>
    <w:rsid w:val="00A5269A"/>
    <w:rsid w:val="00A54BC4"/>
    <w:rsid w:val="00A56235"/>
    <w:rsid w:val="00A633DF"/>
    <w:rsid w:val="00A654BE"/>
    <w:rsid w:val="00A73C6B"/>
    <w:rsid w:val="00A75B84"/>
    <w:rsid w:val="00A76507"/>
    <w:rsid w:val="00A776F9"/>
    <w:rsid w:val="00A8093A"/>
    <w:rsid w:val="00A80A52"/>
    <w:rsid w:val="00A80DBC"/>
    <w:rsid w:val="00A810FB"/>
    <w:rsid w:val="00A81BB5"/>
    <w:rsid w:val="00A8511F"/>
    <w:rsid w:val="00AA285E"/>
    <w:rsid w:val="00AA4E4A"/>
    <w:rsid w:val="00AA70D2"/>
    <w:rsid w:val="00AB2BC7"/>
    <w:rsid w:val="00AB4079"/>
    <w:rsid w:val="00AB45E8"/>
    <w:rsid w:val="00AB5113"/>
    <w:rsid w:val="00AB5498"/>
    <w:rsid w:val="00AB6477"/>
    <w:rsid w:val="00AB7A37"/>
    <w:rsid w:val="00AC029A"/>
    <w:rsid w:val="00AC26FF"/>
    <w:rsid w:val="00AC35CB"/>
    <w:rsid w:val="00AC429D"/>
    <w:rsid w:val="00AC56FA"/>
    <w:rsid w:val="00AD13D6"/>
    <w:rsid w:val="00AD2EF0"/>
    <w:rsid w:val="00AD7E47"/>
    <w:rsid w:val="00AE0E4E"/>
    <w:rsid w:val="00AE2C60"/>
    <w:rsid w:val="00AE4B53"/>
    <w:rsid w:val="00AE64CE"/>
    <w:rsid w:val="00AE6C7A"/>
    <w:rsid w:val="00AF2782"/>
    <w:rsid w:val="00AF36CD"/>
    <w:rsid w:val="00AF36F2"/>
    <w:rsid w:val="00AF490B"/>
    <w:rsid w:val="00B02714"/>
    <w:rsid w:val="00B07805"/>
    <w:rsid w:val="00B13B40"/>
    <w:rsid w:val="00B15F42"/>
    <w:rsid w:val="00B16EEE"/>
    <w:rsid w:val="00B20211"/>
    <w:rsid w:val="00B264A6"/>
    <w:rsid w:val="00B26612"/>
    <w:rsid w:val="00B35D93"/>
    <w:rsid w:val="00B4225E"/>
    <w:rsid w:val="00B5112B"/>
    <w:rsid w:val="00B60729"/>
    <w:rsid w:val="00B63379"/>
    <w:rsid w:val="00B6367E"/>
    <w:rsid w:val="00B64927"/>
    <w:rsid w:val="00B66AD0"/>
    <w:rsid w:val="00B6730E"/>
    <w:rsid w:val="00B72835"/>
    <w:rsid w:val="00B72916"/>
    <w:rsid w:val="00B776C2"/>
    <w:rsid w:val="00B84FFE"/>
    <w:rsid w:val="00B90631"/>
    <w:rsid w:val="00B90BAB"/>
    <w:rsid w:val="00B911D5"/>
    <w:rsid w:val="00B92413"/>
    <w:rsid w:val="00B94FBE"/>
    <w:rsid w:val="00B95569"/>
    <w:rsid w:val="00B9787E"/>
    <w:rsid w:val="00BA03AD"/>
    <w:rsid w:val="00BA3543"/>
    <w:rsid w:val="00BA5F17"/>
    <w:rsid w:val="00BB4CDD"/>
    <w:rsid w:val="00BB6DCA"/>
    <w:rsid w:val="00BC03FC"/>
    <w:rsid w:val="00BC0D4D"/>
    <w:rsid w:val="00BC19C6"/>
    <w:rsid w:val="00BC333C"/>
    <w:rsid w:val="00BC6499"/>
    <w:rsid w:val="00BC78A6"/>
    <w:rsid w:val="00BD3BF6"/>
    <w:rsid w:val="00BD68EB"/>
    <w:rsid w:val="00BD7844"/>
    <w:rsid w:val="00BE3D39"/>
    <w:rsid w:val="00BE41E1"/>
    <w:rsid w:val="00BF2EA1"/>
    <w:rsid w:val="00C00C22"/>
    <w:rsid w:val="00C04357"/>
    <w:rsid w:val="00C06370"/>
    <w:rsid w:val="00C10276"/>
    <w:rsid w:val="00C12333"/>
    <w:rsid w:val="00C1360B"/>
    <w:rsid w:val="00C13998"/>
    <w:rsid w:val="00C15943"/>
    <w:rsid w:val="00C16A0D"/>
    <w:rsid w:val="00C21146"/>
    <w:rsid w:val="00C219A9"/>
    <w:rsid w:val="00C251A7"/>
    <w:rsid w:val="00C277D5"/>
    <w:rsid w:val="00C303FA"/>
    <w:rsid w:val="00C3086D"/>
    <w:rsid w:val="00C34C54"/>
    <w:rsid w:val="00C35388"/>
    <w:rsid w:val="00C36463"/>
    <w:rsid w:val="00C42CF9"/>
    <w:rsid w:val="00C439FB"/>
    <w:rsid w:val="00C474C6"/>
    <w:rsid w:val="00C47E92"/>
    <w:rsid w:val="00C47E99"/>
    <w:rsid w:val="00C50A90"/>
    <w:rsid w:val="00C5214D"/>
    <w:rsid w:val="00C56207"/>
    <w:rsid w:val="00C56B98"/>
    <w:rsid w:val="00C5733F"/>
    <w:rsid w:val="00C6397C"/>
    <w:rsid w:val="00C71AE3"/>
    <w:rsid w:val="00C762B4"/>
    <w:rsid w:val="00C800D8"/>
    <w:rsid w:val="00C83D38"/>
    <w:rsid w:val="00C84C9C"/>
    <w:rsid w:val="00C87A65"/>
    <w:rsid w:val="00C93E9F"/>
    <w:rsid w:val="00C95CAA"/>
    <w:rsid w:val="00C971A9"/>
    <w:rsid w:val="00CA0991"/>
    <w:rsid w:val="00CA318B"/>
    <w:rsid w:val="00CA3F24"/>
    <w:rsid w:val="00CA5F2A"/>
    <w:rsid w:val="00CA6481"/>
    <w:rsid w:val="00CA66F3"/>
    <w:rsid w:val="00CB31F4"/>
    <w:rsid w:val="00CB3C93"/>
    <w:rsid w:val="00CB42C3"/>
    <w:rsid w:val="00CB552F"/>
    <w:rsid w:val="00CB6393"/>
    <w:rsid w:val="00CB64CB"/>
    <w:rsid w:val="00CC224B"/>
    <w:rsid w:val="00CC36D5"/>
    <w:rsid w:val="00CC6019"/>
    <w:rsid w:val="00CC6CD1"/>
    <w:rsid w:val="00CC70E3"/>
    <w:rsid w:val="00CD1F00"/>
    <w:rsid w:val="00CD533E"/>
    <w:rsid w:val="00CF0530"/>
    <w:rsid w:val="00CF12C5"/>
    <w:rsid w:val="00CF18ED"/>
    <w:rsid w:val="00CF2D9C"/>
    <w:rsid w:val="00CF4A4D"/>
    <w:rsid w:val="00CF779C"/>
    <w:rsid w:val="00D03AC0"/>
    <w:rsid w:val="00D03F48"/>
    <w:rsid w:val="00D1187C"/>
    <w:rsid w:val="00D143E4"/>
    <w:rsid w:val="00D14596"/>
    <w:rsid w:val="00D2022B"/>
    <w:rsid w:val="00D221A1"/>
    <w:rsid w:val="00D22561"/>
    <w:rsid w:val="00D23099"/>
    <w:rsid w:val="00D236BE"/>
    <w:rsid w:val="00D23ED5"/>
    <w:rsid w:val="00D27CB3"/>
    <w:rsid w:val="00D27E4C"/>
    <w:rsid w:val="00D33A0A"/>
    <w:rsid w:val="00D33A51"/>
    <w:rsid w:val="00D36C70"/>
    <w:rsid w:val="00D4105D"/>
    <w:rsid w:val="00D43CCF"/>
    <w:rsid w:val="00D47AE9"/>
    <w:rsid w:val="00D51D0C"/>
    <w:rsid w:val="00D627DE"/>
    <w:rsid w:val="00D64EAA"/>
    <w:rsid w:val="00D71068"/>
    <w:rsid w:val="00D75D71"/>
    <w:rsid w:val="00D858E5"/>
    <w:rsid w:val="00D9099E"/>
    <w:rsid w:val="00D97F1C"/>
    <w:rsid w:val="00DA10AE"/>
    <w:rsid w:val="00DA3A0A"/>
    <w:rsid w:val="00DA44CB"/>
    <w:rsid w:val="00DA6A51"/>
    <w:rsid w:val="00DB1BC2"/>
    <w:rsid w:val="00DB26FA"/>
    <w:rsid w:val="00DB3950"/>
    <w:rsid w:val="00DB4A2F"/>
    <w:rsid w:val="00DC1EA8"/>
    <w:rsid w:val="00DC26E3"/>
    <w:rsid w:val="00DC325D"/>
    <w:rsid w:val="00DC4C3B"/>
    <w:rsid w:val="00DC67D5"/>
    <w:rsid w:val="00DD0545"/>
    <w:rsid w:val="00DD3B25"/>
    <w:rsid w:val="00DD3F22"/>
    <w:rsid w:val="00DD529E"/>
    <w:rsid w:val="00DD7632"/>
    <w:rsid w:val="00DE355B"/>
    <w:rsid w:val="00DE3B35"/>
    <w:rsid w:val="00DE4DD8"/>
    <w:rsid w:val="00DF1970"/>
    <w:rsid w:val="00DF2583"/>
    <w:rsid w:val="00DF37C0"/>
    <w:rsid w:val="00DF64F3"/>
    <w:rsid w:val="00DF75B0"/>
    <w:rsid w:val="00E12E9F"/>
    <w:rsid w:val="00E20383"/>
    <w:rsid w:val="00E21142"/>
    <w:rsid w:val="00E21412"/>
    <w:rsid w:val="00E300DF"/>
    <w:rsid w:val="00E32374"/>
    <w:rsid w:val="00E352E6"/>
    <w:rsid w:val="00E37961"/>
    <w:rsid w:val="00E4457D"/>
    <w:rsid w:val="00E44B49"/>
    <w:rsid w:val="00E44D45"/>
    <w:rsid w:val="00E462FA"/>
    <w:rsid w:val="00E538AF"/>
    <w:rsid w:val="00E55441"/>
    <w:rsid w:val="00E5776E"/>
    <w:rsid w:val="00E6016C"/>
    <w:rsid w:val="00E64025"/>
    <w:rsid w:val="00E65E9B"/>
    <w:rsid w:val="00E75137"/>
    <w:rsid w:val="00E814F2"/>
    <w:rsid w:val="00E82FBF"/>
    <w:rsid w:val="00E86432"/>
    <w:rsid w:val="00E91C73"/>
    <w:rsid w:val="00E921F1"/>
    <w:rsid w:val="00E93699"/>
    <w:rsid w:val="00E95A1B"/>
    <w:rsid w:val="00E9603D"/>
    <w:rsid w:val="00EA0D5D"/>
    <w:rsid w:val="00EA763D"/>
    <w:rsid w:val="00EB5424"/>
    <w:rsid w:val="00EB625C"/>
    <w:rsid w:val="00EB6FE6"/>
    <w:rsid w:val="00EB719B"/>
    <w:rsid w:val="00EC2B7C"/>
    <w:rsid w:val="00EC3FC3"/>
    <w:rsid w:val="00EC5799"/>
    <w:rsid w:val="00EC5F0A"/>
    <w:rsid w:val="00ED0D18"/>
    <w:rsid w:val="00ED1259"/>
    <w:rsid w:val="00ED2C41"/>
    <w:rsid w:val="00ED40F9"/>
    <w:rsid w:val="00ED795A"/>
    <w:rsid w:val="00ED7CF0"/>
    <w:rsid w:val="00EE2CD4"/>
    <w:rsid w:val="00EE4D3F"/>
    <w:rsid w:val="00EE5F82"/>
    <w:rsid w:val="00EE7631"/>
    <w:rsid w:val="00EF5E37"/>
    <w:rsid w:val="00F0180D"/>
    <w:rsid w:val="00F0286F"/>
    <w:rsid w:val="00F06D26"/>
    <w:rsid w:val="00F13C4B"/>
    <w:rsid w:val="00F24B17"/>
    <w:rsid w:val="00F30774"/>
    <w:rsid w:val="00F31790"/>
    <w:rsid w:val="00F40A08"/>
    <w:rsid w:val="00F41431"/>
    <w:rsid w:val="00F43AED"/>
    <w:rsid w:val="00F515A2"/>
    <w:rsid w:val="00F515F3"/>
    <w:rsid w:val="00F5636B"/>
    <w:rsid w:val="00F566CE"/>
    <w:rsid w:val="00F572DC"/>
    <w:rsid w:val="00F610A4"/>
    <w:rsid w:val="00F614BB"/>
    <w:rsid w:val="00F71E60"/>
    <w:rsid w:val="00F73B98"/>
    <w:rsid w:val="00F803D8"/>
    <w:rsid w:val="00F84EAF"/>
    <w:rsid w:val="00F877A9"/>
    <w:rsid w:val="00F90266"/>
    <w:rsid w:val="00F903F8"/>
    <w:rsid w:val="00FA17B8"/>
    <w:rsid w:val="00FA4972"/>
    <w:rsid w:val="00FC1306"/>
    <w:rsid w:val="00FC4FBB"/>
    <w:rsid w:val="00FD27D6"/>
    <w:rsid w:val="00FD40FA"/>
    <w:rsid w:val="00FD7BA2"/>
    <w:rsid w:val="00FE14D6"/>
    <w:rsid w:val="00FF0844"/>
    <w:rsid w:val="00FF0B3C"/>
    <w:rsid w:val="00FF2EF4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GM_Normal"/>
    <w:qFormat/>
    <w:rsid w:val="001C1299"/>
    <w:pPr>
      <w:spacing w:after="20"/>
      <w:jc w:val="both"/>
    </w:pPr>
    <w:rPr>
      <w:rFonts w:ascii="Arial" w:hAnsi="Arial"/>
      <w:sz w:val="22"/>
      <w:szCs w:val="24"/>
      <w:lang w:val="es-ES" w:eastAsia="es-ES"/>
    </w:rPr>
  </w:style>
  <w:style w:type="paragraph" w:styleId="Ttol10">
    <w:name w:val="heading 1"/>
    <w:aliases w:val="GM_Título 1"/>
    <w:basedOn w:val="Normal"/>
    <w:next w:val="Normal"/>
    <w:qFormat/>
    <w:rsid w:val="001C1299"/>
    <w:pPr>
      <w:keepNext/>
      <w:pageBreakBefore/>
      <w:numPr>
        <w:numId w:val="7"/>
      </w:numPr>
      <w:shd w:val="clear" w:color="auto" w:fill="00476B"/>
      <w:spacing w:before="240" w:after="60"/>
      <w:outlineLvl w:val="0"/>
    </w:pPr>
    <w:rPr>
      <w:rFonts w:cs="Arial"/>
      <w:b/>
      <w:bCs/>
      <w:caps/>
      <w:color w:val="FFFFFF"/>
      <w:kern w:val="32"/>
      <w:sz w:val="28"/>
      <w:szCs w:val="32"/>
    </w:rPr>
  </w:style>
  <w:style w:type="paragraph" w:styleId="Ttol20">
    <w:name w:val="heading 2"/>
    <w:aliases w:val="GM_Título 2"/>
    <w:basedOn w:val="Normal"/>
    <w:next w:val="Normal"/>
    <w:link w:val="Ttol2Car"/>
    <w:qFormat/>
    <w:rsid w:val="001C1299"/>
    <w:pPr>
      <w:keepNext/>
      <w:numPr>
        <w:ilvl w:val="1"/>
        <w:numId w:val="7"/>
      </w:numPr>
      <w:pBdr>
        <w:bottom w:val="single" w:sz="8" w:space="8" w:color="00476B"/>
      </w:pBd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Ttol3">
    <w:name w:val="heading 3"/>
    <w:aliases w:val="GM_Título 3"/>
    <w:basedOn w:val="Normal"/>
    <w:next w:val="Normal"/>
    <w:qFormat/>
    <w:rsid w:val="001C1299"/>
    <w:pPr>
      <w:keepNext/>
      <w:numPr>
        <w:ilvl w:val="2"/>
        <w:numId w:val="7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tol4">
    <w:name w:val="heading 4"/>
    <w:aliases w:val="GM_Título 4"/>
    <w:basedOn w:val="Normal"/>
    <w:next w:val="Normal"/>
    <w:qFormat/>
    <w:rsid w:val="001C1299"/>
    <w:pPr>
      <w:keepNext/>
      <w:numPr>
        <w:ilvl w:val="3"/>
        <w:numId w:val="7"/>
      </w:numPr>
      <w:outlineLvl w:val="3"/>
    </w:pPr>
    <w:rPr>
      <w:bCs/>
    </w:rPr>
  </w:style>
  <w:style w:type="paragraph" w:styleId="Ttol5">
    <w:name w:val="heading 5"/>
    <w:aliases w:val="GM_Título 5"/>
    <w:basedOn w:val="Normal"/>
    <w:next w:val="GMnormalnivell5"/>
    <w:qFormat/>
    <w:rsid w:val="001C1299"/>
    <w:pPr>
      <w:ind w:left="567"/>
      <w:outlineLvl w:val="4"/>
    </w:pPr>
    <w:rPr>
      <w:b/>
      <w:color w:val="00476B"/>
    </w:rPr>
  </w:style>
  <w:style w:type="paragraph" w:styleId="Ttol6">
    <w:name w:val="heading 6"/>
    <w:aliases w:val="GM_Título 6"/>
    <w:basedOn w:val="Normal"/>
    <w:next w:val="GMnormalnivell5"/>
    <w:qFormat/>
    <w:rsid w:val="001C1299"/>
    <w:pPr>
      <w:ind w:left="567"/>
      <w:outlineLvl w:val="5"/>
    </w:pPr>
    <w:rPr>
      <w:b/>
    </w:rPr>
  </w:style>
  <w:style w:type="paragraph" w:styleId="Ttol7">
    <w:name w:val="heading 7"/>
    <w:aliases w:val="GM_Título 7"/>
    <w:basedOn w:val="GMnormalnivell5"/>
    <w:next w:val="GMnormalnivell7"/>
    <w:qFormat/>
    <w:rsid w:val="001C1299"/>
    <w:pPr>
      <w:ind w:left="851"/>
      <w:outlineLvl w:val="6"/>
    </w:pPr>
    <w:rPr>
      <w:szCs w:val="20"/>
      <w:u w:val="single"/>
    </w:rPr>
  </w:style>
  <w:style w:type="paragraph" w:styleId="Ttol8">
    <w:name w:val="heading 8"/>
    <w:aliases w:val="GM_Título 8"/>
    <w:basedOn w:val="GMnormalnivell7"/>
    <w:next w:val="GMnormalnivell7"/>
    <w:qFormat/>
    <w:rsid w:val="001C1299"/>
    <w:pPr>
      <w:outlineLvl w:val="7"/>
    </w:pPr>
    <w:rPr>
      <w:b/>
      <w:i/>
      <w:szCs w:val="20"/>
    </w:rPr>
  </w:style>
  <w:style w:type="paragraph" w:styleId="Ttol9">
    <w:name w:val="heading 9"/>
    <w:basedOn w:val="Normal"/>
    <w:next w:val="Normal"/>
    <w:qFormat/>
    <w:rsid w:val="0051035F"/>
    <w:pPr>
      <w:keepNext/>
      <w:tabs>
        <w:tab w:val="num" w:pos="1584"/>
      </w:tabs>
      <w:ind w:left="1584" w:hanging="1584"/>
      <w:jc w:val="center"/>
      <w:outlineLvl w:val="8"/>
    </w:pPr>
    <w:rPr>
      <w:b/>
      <w:color w:val="000000"/>
      <w:lang w:val="es-ES_tradnl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aliases w:val="GM_Encabezado"/>
    <w:basedOn w:val="Normal"/>
    <w:link w:val="CapaleraCar"/>
    <w:rsid w:val="001C1299"/>
    <w:pPr>
      <w:tabs>
        <w:tab w:val="center" w:pos="4252"/>
        <w:tab w:val="right" w:pos="8504"/>
      </w:tabs>
    </w:pPr>
  </w:style>
  <w:style w:type="numbering" w:customStyle="1" w:styleId="GMGlossari">
    <w:name w:val="GM_ Glossari"/>
    <w:rsid w:val="001C1299"/>
    <w:pPr>
      <w:numPr>
        <w:numId w:val="1"/>
      </w:numPr>
    </w:pPr>
  </w:style>
  <w:style w:type="paragraph" w:customStyle="1" w:styleId="GMFiguraFont">
    <w:name w:val="GM_FiguraFont"/>
    <w:basedOn w:val="Normal"/>
    <w:rsid w:val="001C1299"/>
    <w:pPr>
      <w:spacing w:before="60" w:after="110" w:line="220" w:lineRule="exact"/>
      <w:ind w:right="2160"/>
    </w:pPr>
    <w:rPr>
      <w:sz w:val="16"/>
      <w:lang w:val="en-US" w:eastAsia="en-US"/>
    </w:rPr>
  </w:style>
  <w:style w:type="paragraph" w:customStyle="1" w:styleId="GMFiguraTitol">
    <w:name w:val="GM_FiguraTitol"/>
    <w:basedOn w:val="Normal"/>
    <w:autoRedefine/>
    <w:rsid w:val="001C1299"/>
    <w:pPr>
      <w:keepNext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lang w:eastAsia="en-US"/>
    </w:rPr>
  </w:style>
  <w:style w:type="character" w:customStyle="1" w:styleId="GMIndex">
    <w:name w:val="GM_Index"/>
    <w:rsid w:val="001C1299"/>
    <w:rPr>
      <w:rFonts w:ascii="Times New Roman" w:hAnsi="Times New Roman"/>
      <w:b/>
      <w:bCs/>
      <w:i/>
      <w:iCs/>
      <w:caps/>
      <w:color w:val="00476B"/>
      <w:sz w:val="32"/>
    </w:rPr>
  </w:style>
  <w:style w:type="numbering" w:customStyle="1" w:styleId="GMllista">
    <w:name w:val="GM_llista"/>
    <w:basedOn w:val="Sensellista"/>
    <w:rsid w:val="001C1299"/>
    <w:pPr>
      <w:numPr>
        <w:numId w:val="3"/>
      </w:numPr>
    </w:pPr>
  </w:style>
  <w:style w:type="numbering" w:customStyle="1" w:styleId="GMllistavinyeta">
    <w:name w:val="GM_llista vinyeta"/>
    <w:rsid w:val="001C1299"/>
    <w:pPr>
      <w:numPr>
        <w:numId w:val="4"/>
      </w:numPr>
    </w:pPr>
  </w:style>
  <w:style w:type="paragraph" w:customStyle="1" w:styleId="GMLogoImatge">
    <w:name w:val="GM_Logo Imatge"/>
    <w:basedOn w:val="Normal"/>
    <w:next w:val="Normal"/>
    <w:rsid w:val="001C1299"/>
    <w:pPr>
      <w:ind w:left="4956" w:firstLine="708"/>
    </w:pPr>
  </w:style>
  <w:style w:type="character" w:customStyle="1" w:styleId="GMNomestudi">
    <w:name w:val="GM_Nom estudi"/>
    <w:rsid w:val="001C1299"/>
    <w:rPr>
      <w:sz w:val="56"/>
    </w:rPr>
  </w:style>
  <w:style w:type="paragraph" w:customStyle="1" w:styleId="GMnormalnivell5">
    <w:name w:val="GM_normal_nivell 5"/>
    <w:aliases w:val="6"/>
    <w:basedOn w:val="Normal"/>
    <w:rsid w:val="001C1299"/>
    <w:pPr>
      <w:ind w:left="567"/>
    </w:pPr>
  </w:style>
  <w:style w:type="paragraph" w:customStyle="1" w:styleId="GMnormalnivell7">
    <w:name w:val="GM_normal_nivell 7"/>
    <w:aliases w:val="8"/>
    <w:basedOn w:val="GMnormalnivell5"/>
    <w:rsid w:val="001C1299"/>
    <w:pPr>
      <w:ind w:left="851"/>
    </w:pPr>
  </w:style>
  <w:style w:type="paragraph" w:customStyle="1" w:styleId="GMnotapeupagina">
    <w:name w:val="GM_nota peu pagina"/>
    <w:basedOn w:val="Textdenotaapeudepgina"/>
    <w:rsid w:val="001C1299"/>
  </w:style>
  <w:style w:type="paragraph" w:styleId="Textdenotaapeudepgina">
    <w:name w:val="footnote text"/>
    <w:basedOn w:val="Normal"/>
    <w:semiHidden/>
    <w:rsid w:val="001C1299"/>
    <w:rPr>
      <w:sz w:val="20"/>
      <w:szCs w:val="20"/>
    </w:rPr>
  </w:style>
  <w:style w:type="character" w:customStyle="1" w:styleId="PeuCar">
    <w:name w:val="Peu Car"/>
    <w:aliases w:val="GM_Pie de página Car"/>
    <w:link w:val="Peu"/>
    <w:rsid w:val="001C1299"/>
    <w:rPr>
      <w:rFonts w:ascii="Arial" w:hAnsi="Arial"/>
      <w:sz w:val="22"/>
      <w:szCs w:val="24"/>
      <w:lang w:val="ca-ES" w:eastAsia="es-ES" w:bidi="ar-SA"/>
    </w:rPr>
  </w:style>
  <w:style w:type="paragraph" w:styleId="Peu">
    <w:name w:val="footer"/>
    <w:aliases w:val="GM_Pie de página"/>
    <w:basedOn w:val="Normal"/>
    <w:link w:val="PeuCar"/>
    <w:rsid w:val="001C1299"/>
    <w:pPr>
      <w:tabs>
        <w:tab w:val="center" w:pos="4252"/>
        <w:tab w:val="right" w:pos="8504"/>
      </w:tabs>
    </w:pPr>
  </w:style>
  <w:style w:type="paragraph" w:customStyle="1" w:styleId="GMTaulaContingut">
    <w:name w:val="GM_TaulaContingut"/>
    <w:basedOn w:val="Normal"/>
    <w:rsid w:val="001C1299"/>
    <w:rPr>
      <w:sz w:val="18"/>
    </w:rPr>
  </w:style>
  <w:style w:type="paragraph" w:customStyle="1" w:styleId="GMTaulaFont">
    <w:name w:val="GM_TaulaFont"/>
    <w:basedOn w:val="GMFiguraFont"/>
    <w:rsid w:val="001C1299"/>
  </w:style>
  <w:style w:type="paragraph" w:customStyle="1" w:styleId="GMTaulaTitol">
    <w:name w:val="GM_TaulaTitol"/>
    <w:basedOn w:val="Normal"/>
    <w:next w:val="Normal"/>
    <w:qFormat/>
    <w:rsid w:val="001C1299"/>
    <w:pPr>
      <w:keepNext/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</w:pBdr>
      <w:shd w:val="clear" w:color="auto" w:fill="00476B"/>
      <w:spacing w:before="110" w:after="110" w:line="240" w:lineRule="exact"/>
    </w:pPr>
    <w:rPr>
      <w:b/>
      <w:spacing w:val="30"/>
      <w:sz w:val="18"/>
      <w:lang w:eastAsia="en-US"/>
    </w:rPr>
  </w:style>
  <w:style w:type="paragraph" w:customStyle="1" w:styleId="GMTaulaVinyeta">
    <w:name w:val="GM_TaulaVinyeta"/>
    <w:basedOn w:val="GMTaulaContingut"/>
    <w:rsid w:val="001C1299"/>
    <w:pPr>
      <w:numPr>
        <w:numId w:val="6"/>
      </w:numPr>
      <w:jc w:val="left"/>
    </w:pPr>
    <w:rPr>
      <w:sz w:val="16"/>
      <w:szCs w:val="16"/>
    </w:rPr>
  </w:style>
  <w:style w:type="character" w:styleId="Enlla">
    <w:name w:val="Hyperlink"/>
    <w:aliases w:val="GM_Hipervínculo"/>
    <w:uiPriority w:val="99"/>
    <w:rsid w:val="001C1299"/>
    <w:rPr>
      <w:rFonts w:ascii="Arial" w:hAnsi="Arial"/>
      <w:color w:val="0000FF"/>
      <w:u w:val="single"/>
    </w:rPr>
  </w:style>
  <w:style w:type="character" w:styleId="Refernciadenotaapeudepgina">
    <w:name w:val="footnote reference"/>
    <w:semiHidden/>
    <w:rsid w:val="001C1299"/>
    <w:rPr>
      <w:vertAlign w:val="superscript"/>
    </w:rPr>
  </w:style>
  <w:style w:type="table" w:styleId="Taulaambquadrcula">
    <w:name w:val="Table Grid"/>
    <w:basedOn w:val="Taulanormal"/>
    <w:rsid w:val="001C12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dexdillustracions">
    <w:name w:val="table of figures"/>
    <w:basedOn w:val="Normal"/>
    <w:next w:val="Normal"/>
    <w:semiHidden/>
    <w:rsid w:val="001C1299"/>
    <w:pPr>
      <w:spacing w:after="240"/>
    </w:pPr>
    <w:rPr>
      <w:sz w:val="20"/>
    </w:rPr>
  </w:style>
  <w:style w:type="paragraph" w:styleId="IDC1">
    <w:name w:val="toc 1"/>
    <w:basedOn w:val="Normal"/>
    <w:next w:val="Normal"/>
    <w:autoRedefine/>
    <w:uiPriority w:val="39"/>
    <w:rsid w:val="001C1299"/>
  </w:style>
  <w:style w:type="paragraph" w:styleId="IDC2">
    <w:name w:val="toc 2"/>
    <w:basedOn w:val="Normal"/>
    <w:next w:val="Normal"/>
    <w:autoRedefine/>
    <w:uiPriority w:val="39"/>
    <w:rsid w:val="001C1299"/>
    <w:pPr>
      <w:ind w:left="240"/>
    </w:pPr>
  </w:style>
  <w:style w:type="paragraph" w:styleId="IDC3">
    <w:name w:val="toc 3"/>
    <w:basedOn w:val="Normal"/>
    <w:next w:val="Normal"/>
    <w:autoRedefine/>
    <w:rsid w:val="001C1299"/>
    <w:pPr>
      <w:ind w:left="480"/>
    </w:pPr>
  </w:style>
  <w:style w:type="paragraph" w:styleId="IDC5">
    <w:name w:val="toc 5"/>
    <w:basedOn w:val="Normal"/>
    <w:next w:val="Normal"/>
    <w:autoRedefine/>
    <w:semiHidden/>
    <w:rsid w:val="001C1299"/>
    <w:pPr>
      <w:ind w:left="880"/>
    </w:pPr>
  </w:style>
  <w:style w:type="paragraph" w:styleId="Textdeglobus">
    <w:name w:val="Balloon Text"/>
    <w:basedOn w:val="Normal"/>
    <w:rsid w:val="001C1299"/>
    <w:pPr>
      <w:spacing w:after="0"/>
    </w:pPr>
    <w:rPr>
      <w:rFonts w:ascii="Tahoma" w:hAnsi="Tahoma" w:cs="Tahoma"/>
      <w:sz w:val="16"/>
      <w:szCs w:val="16"/>
    </w:rPr>
  </w:style>
  <w:style w:type="paragraph" w:styleId="TtoldelIDC">
    <w:name w:val="TOC Heading"/>
    <w:basedOn w:val="Ttol10"/>
    <w:next w:val="Normal"/>
    <w:uiPriority w:val="39"/>
    <w:semiHidden/>
    <w:unhideWhenUsed/>
    <w:qFormat/>
    <w:rsid w:val="001B4777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eastAsia="en-US"/>
    </w:rPr>
  </w:style>
  <w:style w:type="character" w:customStyle="1" w:styleId="CapaleraCar">
    <w:name w:val="Capçalera Car"/>
    <w:aliases w:val="GM_Encabezado Car"/>
    <w:link w:val="Capalera"/>
    <w:rsid w:val="008C125E"/>
    <w:rPr>
      <w:rFonts w:ascii="Arial" w:hAnsi="Arial"/>
      <w:sz w:val="22"/>
      <w:szCs w:val="24"/>
    </w:rPr>
  </w:style>
  <w:style w:type="paragraph" w:styleId="Ttol">
    <w:name w:val="Title"/>
    <w:aliases w:val="GM_Título 0"/>
    <w:basedOn w:val="Normal"/>
    <w:next w:val="Normal"/>
    <w:link w:val="TtolCar"/>
    <w:qFormat/>
    <w:rsid w:val="00D627DE"/>
    <w:pPr>
      <w:autoSpaceDE w:val="0"/>
      <w:autoSpaceDN w:val="0"/>
      <w:adjustRightInd w:val="0"/>
      <w:spacing w:after="0"/>
      <w:jc w:val="right"/>
    </w:pPr>
    <w:rPr>
      <w:rFonts w:eastAsia="Calibri" w:cs="Tahoma"/>
      <w:iCs/>
      <w:color w:val="4D8420"/>
      <w:sz w:val="48"/>
      <w:szCs w:val="48"/>
    </w:rPr>
  </w:style>
  <w:style w:type="character" w:customStyle="1" w:styleId="TtolCar">
    <w:name w:val="Títol Car"/>
    <w:aliases w:val="GM_Título 0 Car"/>
    <w:link w:val="Ttol"/>
    <w:rsid w:val="00D627DE"/>
    <w:rPr>
      <w:rFonts w:ascii="Arial" w:eastAsia="Calibri" w:hAnsi="Arial" w:cs="Tahoma"/>
      <w:iCs/>
      <w:color w:val="4D8420"/>
      <w:sz w:val="48"/>
      <w:szCs w:val="48"/>
    </w:rPr>
  </w:style>
  <w:style w:type="paragraph" w:styleId="Subttol">
    <w:name w:val="Subtitle"/>
    <w:aliases w:val="GM_Subtítulo"/>
    <w:basedOn w:val="Normal"/>
    <w:next w:val="Normal"/>
    <w:link w:val="SubttolCar"/>
    <w:qFormat/>
    <w:rsid w:val="00D627DE"/>
    <w:pPr>
      <w:pBdr>
        <w:top w:val="single" w:sz="4" w:space="1" w:color="auto"/>
        <w:bottom w:val="single" w:sz="4" w:space="1" w:color="auto"/>
      </w:pBdr>
      <w:jc w:val="right"/>
    </w:pPr>
    <w:rPr>
      <w:rFonts w:cs="Tahoma"/>
      <w:color w:val="000000"/>
      <w:sz w:val="44"/>
      <w:szCs w:val="44"/>
      <w:lang w:val="es-ES_tradnl"/>
    </w:rPr>
  </w:style>
  <w:style w:type="character" w:customStyle="1" w:styleId="SubttolCar">
    <w:name w:val="Subtítol Car"/>
    <w:aliases w:val="GM_Subtítulo Car"/>
    <w:link w:val="Subttol"/>
    <w:rsid w:val="00D627DE"/>
    <w:rPr>
      <w:rFonts w:ascii="Arial" w:hAnsi="Arial" w:cs="Tahoma"/>
      <w:color w:val="000000"/>
      <w:sz w:val="44"/>
      <w:szCs w:val="44"/>
      <w:lang w:val="es-ES_tradnl"/>
    </w:rPr>
  </w:style>
  <w:style w:type="character" w:styleId="Ttoldelllibre">
    <w:name w:val="Book Title"/>
    <w:uiPriority w:val="33"/>
    <w:qFormat/>
    <w:rsid w:val="00D627DE"/>
  </w:style>
  <w:style w:type="paragraph" w:styleId="Pargrafdellista">
    <w:name w:val="List Paragraph"/>
    <w:basedOn w:val="Normal"/>
    <w:uiPriority w:val="34"/>
    <w:qFormat/>
    <w:rsid w:val="007308AA"/>
    <w:pPr>
      <w:ind w:left="708"/>
    </w:pPr>
  </w:style>
  <w:style w:type="character" w:styleId="mfasi">
    <w:name w:val="Emphasis"/>
    <w:qFormat/>
    <w:rsid w:val="00E21412"/>
    <w:rPr>
      <w:i/>
      <w:iCs/>
    </w:rPr>
  </w:style>
  <w:style w:type="paragraph" w:customStyle="1" w:styleId="Ttol1">
    <w:name w:val="Títol1"/>
    <w:basedOn w:val="Normal"/>
    <w:next w:val="Normal"/>
    <w:rsid w:val="00283035"/>
    <w:pPr>
      <w:widowControl w:val="0"/>
      <w:numPr>
        <w:numId w:val="21"/>
      </w:numPr>
      <w:adjustRightInd w:val="0"/>
      <w:spacing w:after="0" w:line="360" w:lineRule="atLeast"/>
      <w:textAlignment w:val="baseline"/>
    </w:pPr>
    <w:rPr>
      <w:rFonts w:cs="Arial"/>
      <w:sz w:val="28"/>
    </w:rPr>
  </w:style>
  <w:style w:type="paragraph" w:customStyle="1" w:styleId="Ttol2">
    <w:name w:val="Títol2"/>
    <w:basedOn w:val="Ttol1"/>
    <w:next w:val="Normal"/>
    <w:rsid w:val="00283035"/>
    <w:pPr>
      <w:numPr>
        <w:ilvl w:val="1"/>
      </w:numPr>
    </w:pPr>
    <w:rPr>
      <w:b/>
      <w:sz w:val="24"/>
    </w:rPr>
  </w:style>
  <w:style w:type="paragraph" w:customStyle="1" w:styleId="Anexo">
    <w:name w:val="Anexo"/>
    <w:basedOn w:val="Normal"/>
    <w:rsid w:val="00283035"/>
    <w:pPr>
      <w:numPr>
        <w:numId w:val="23"/>
      </w:numPr>
      <w:spacing w:after="0" w:line="360" w:lineRule="auto"/>
      <w:jc w:val="left"/>
    </w:pPr>
    <w:rPr>
      <w:szCs w:val="20"/>
    </w:rPr>
  </w:style>
  <w:style w:type="character" w:customStyle="1" w:styleId="Ttol2Car">
    <w:name w:val="Títol 2 Car"/>
    <w:aliases w:val="GM_Título 2 Car"/>
    <w:link w:val="Ttol20"/>
    <w:rsid w:val="00B72835"/>
    <w:rPr>
      <w:rFonts w:ascii="Arial" w:hAnsi="Arial" w:cs="Arial"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ABE50-00B3-4EB6-A1D7-F5FF0898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1901</CharactersWithSpaces>
  <SharedDoc>false</SharedDoc>
  <HLinks>
    <vt:vector size="42" baseType="variant"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_Toc348479215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_Toc348479214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_Toc348479213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_Toc348479212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_Toc348479211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_Toc348479210</vt:lpwstr>
      </vt:variant>
      <vt:variant>
        <vt:i4>1966142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_Toc348479209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2020-03-10T19:58:00Z</dcterms:created>
  <dcterms:modified xsi:type="dcterms:W3CDTF">2020-03-10T19:58:00Z</dcterms:modified>
</cp:coreProperties>
</file>